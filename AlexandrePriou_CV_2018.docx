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69"/>
      </w:tblGrid>
      <w:tr w:rsidR="00581FC3" w:rsidTr="00A77D3F">
        <w:tc>
          <w:tcPr>
            <w:tcW w:w="7969" w:type="dxa"/>
            <w:tcBorders>
              <w:top w:val="nil"/>
              <w:left w:val="nil"/>
              <w:bottom w:val="nil"/>
              <w:right w:val="nil"/>
            </w:tcBorders>
          </w:tcPr>
          <w:p w:rsidR="00581FC3" w:rsidRPr="00220C44" w:rsidRDefault="00581FC3" w:rsidP="00A77D3F">
            <w:pPr>
              <w:pStyle w:val="Nom"/>
              <w:tabs>
                <w:tab w:val="left" w:pos="4890"/>
                <w:tab w:val="left" w:pos="9211"/>
              </w:tabs>
              <w:spacing w:after="0"/>
              <w:rPr>
                <w:rFonts w:ascii="Tahoma" w:hAnsi="Tahoma" w:cs="Tahoma"/>
                <w:sz w:val="24"/>
              </w:rPr>
            </w:pPr>
            <w:r>
              <w:rPr>
                <w:szCs w:val="28"/>
              </w:rPr>
              <w:t>Alexandre PRIOU</w:t>
            </w:r>
            <w:r w:rsidRPr="00220C44">
              <w:rPr>
                <w:szCs w:val="28"/>
              </w:rPr>
              <w:t xml:space="preserve"> </w:t>
            </w:r>
            <w:r w:rsidRPr="00220C44">
              <w:rPr>
                <w:rFonts w:ascii="Tahoma" w:hAnsi="Tahoma" w:cs="Tahoma"/>
                <w:sz w:val="24"/>
              </w:rPr>
              <w:fldChar w:fldCharType="begin"/>
            </w:r>
            <w:r w:rsidRPr="00220C44">
              <w:rPr>
                <w:rFonts w:ascii="Tahoma" w:hAnsi="Tahoma" w:cs="Tahoma"/>
                <w:sz w:val="24"/>
              </w:rPr>
              <w:instrText xml:space="preserve"> SUBJECT  \* MERGEFORMAT </w:instrText>
            </w:r>
            <w:r w:rsidRPr="00220C44">
              <w:rPr>
                <w:rFonts w:ascii="Tahoma" w:hAnsi="Tahoma" w:cs="Tahoma"/>
                <w:sz w:val="24"/>
              </w:rPr>
              <w:fldChar w:fldCharType="end"/>
            </w:r>
          </w:p>
          <w:p w:rsidR="00581FC3" w:rsidRDefault="00581FC3" w:rsidP="00A77D3F">
            <w:r>
              <w:t>64 rue de l'Essonne</w:t>
            </w:r>
          </w:p>
          <w:p w:rsidR="00581FC3" w:rsidRDefault="00581FC3" w:rsidP="00A77D3F">
            <w:r>
              <w:t xml:space="preserve">91000 Évry </w:t>
            </w:r>
          </w:p>
          <w:p w:rsidR="00581FC3" w:rsidRPr="00C35FCF" w:rsidRDefault="00581FC3" w:rsidP="00A77D3F">
            <w:r>
              <w:t>Tel : 06.14.83.81.03</w:t>
            </w:r>
          </w:p>
          <w:p w:rsidR="00581FC3" w:rsidRDefault="001B71F8" w:rsidP="00A77D3F">
            <w:hyperlink r:id="rId8" w:history="1">
              <w:r w:rsidR="00581FC3" w:rsidRPr="0069155F">
                <w:rPr>
                  <w:rStyle w:val="Lienhypertexte"/>
                </w:rPr>
                <w:t>apriou@gmail.com</w:t>
              </w:r>
            </w:hyperlink>
            <w:r w:rsidR="00581FC3">
              <w:t xml:space="preserve"> </w:t>
            </w:r>
          </w:p>
          <w:p w:rsidR="00581FC3" w:rsidRDefault="003245D6" w:rsidP="00A77D3F">
            <w:r>
              <w:t xml:space="preserve">41 ans </w:t>
            </w:r>
            <w:r w:rsidR="00581FC3">
              <w:t xml:space="preserve"> </w:t>
            </w:r>
          </w:p>
          <w:p w:rsidR="00581FC3" w:rsidRDefault="00581FC3" w:rsidP="00A77D3F">
            <w:r>
              <w:t>N° SIRET : 809 183 494 00016</w:t>
            </w:r>
          </w:p>
          <w:p w:rsidR="00581FC3" w:rsidRDefault="00581FC3" w:rsidP="00C35FCF"/>
        </w:tc>
      </w:tr>
    </w:tbl>
    <w:p w:rsidR="00C16F3C" w:rsidRPr="00C35FCF" w:rsidRDefault="00C16F3C" w:rsidP="00C35FCF"/>
    <w:p w:rsidR="00110157" w:rsidRPr="00110157" w:rsidRDefault="001E0332" w:rsidP="00110157">
      <w:pPr>
        <w:pStyle w:val="Nom"/>
        <w:jc w:val="center"/>
        <w:rPr>
          <w:rFonts w:ascii="Tahoma" w:hAnsi="Tahoma" w:cs="Tahoma"/>
          <w:caps/>
        </w:rPr>
      </w:pPr>
      <w:r w:rsidRPr="001E0332">
        <w:rPr>
          <w:rFonts w:ascii="Tahoma" w:hAnsi="Tahoma" w:cs="Tahoma"/>
          <w:caps/>
        </w:rPr>
        <w:t>Analyste Concepteur we</w:t>
      </w:r>
      <w:r w:rsidR="00EA17DE">
        <w:rPr>
          <w:rFonts w:ascii="Tahoma" w:hAnsi="Tahoma" w:cs="Tahoma"/>
          <w:caps/>
        </w:rPr>
        <w:t>B</w:t>
      </w:r>
    </w:p>
    <w:p w:rsidR="00C16F3C" w:rsidRDefault="00C16F3C" w:rsidP="00C16F3C">
      <w:pPr>
        <w:jc w:val="center"/>
        <w:rPr>
          <w:sz w:val="24"/>
          <w:szCs w:val="24"/>
        </w:rPr>
      </w:pPr>
    </w:p>
    <w:p w:rsidR="009A25B5" w:rsidRDefault="009A25B5" w:rsidP="009A25B5">
      <w:pPr>
        <w:jc w:val="center"/>
      </w:pPr>
      <w:r>
        <w:t xml:space="preserve">Passionné depuis l'âge de 13 ans, ayant commencé en programmation sur Amiga 500 en Basic, j'ai pu continuer  à nourrir ma passion en évoluant vers la programmation C/C++, pour finir sur des technologies WEB, cela  fait </w:t>
      </w:r>
      <w:r w:rsidR="00C57761">
        <w:t>plus</w:t>
      </w:r>
      <w:r>
        <w:t xml:space="preserve"> de</w:t>
      </w:r>
      <w:r w:rsidR="004512EC">
        <w:t xml:space="preserve"> 1</w:t>
      </w:r>
      <w:r w:rsidR="00697D1A">
        <w:t>5</w:t>
      </w:r>
      <w:r>
        <w:t xml:space="preserve"> ans que ma passion c’est transformé en métier.</w:t>
      </w:r>
      <w:r>
        <w:br/>
      </w:r>
      <w:r>
        <w:br/>
        <w:t>J'ai pu travailler pour de grands groupes (Ameli.fr,</w:t>
      </w:r>
      <w:r w:rsidR="0075269E">
        <w:t xml:space="preserve"> </w:t>
      </w:r>
      <w:proofErr w:type="spellStart"/>
      <w:r>
        <w:t>Oppbtp</w:t>
      </w:r>
      <w:proofErr w:type="spellEnd"/>
      <w:r>
        <w:t xml:space="preserve">, Mairie de paris, Argus de la presse, M6, Dexia </w:t>
      </w:r>
      <w:r w:rsidR="00697D1A">
        <w:t>...)</w:t>
      </w:r>
      <w:r>
        <w:t xml:space="preserve"> </w:t>
      </w:r>
      <w:r>
        <w:br/>
      </w:r>
      <w:r>
        <w:br/>
        <w:t xml:space="preserve">Fort de mon expérience et d’un naturel sociable, je mène à bien mes missions et projets, dans un esprit d'équipe. J'ai pu, lors de mes missions, réaliser un CMS en partant d'une feuille blanche (architecture, modélisation </w:t>
      </w:r>
      <w:proofErr w:type="spellStart"/>
      <w:r>
        <w:t>Bdd</w:t>
      </w:r>
      <w:proofErr w:type="spellEnd"/>
      <w:r>
        <w:t>, c</w:t>
      </w:r>
      <w:r w:rsidR="00515853">
        <w:t xml:space="preserve">ode MVC donc Design pattern, </w:t>
      </w:r>
      <w:proofErr w:type="spellStart"/>
      <w:r w:rsidR="00515853">
        <w:t>spe</w:t>
      </w:r>
      <w:r>
        <w:t>c</w:t>
      </w:r>
      <w:proofErr w:type="spellEnd"/>
      <w:r w:rsidR="00515853">
        <w:t>.</w:t>
      </w:r>
      <w:r w:rsidR="00EC6448">
        <w:t xml:space="preserve"> technique)</w:t>
      </w:r>
      <w:r>
        <w:t xml:space="preserve">.  Je suis une personne orientée plus  Back end, que </w:t>
      </w:r>
      <w:r w:rsidR="00697D1A">
        <w:t xml:space="preserve">front end, </w:t>
      </w:r>
      <w:r>
        <w:t>mais je dispose des 2 compétences. J’adore améliorer et trouver des solutions viables et optimisées.</w:t>
      </w:r>
    </w:p>
    <w:p w:rsidR="000A2511" w:rsidRDefault="000A2511" w:rsidP="000A2511">
      <w:pPr>
        <w:pStyle w:val="Titre1"/>
        <w:spacing w:before="0" w:after="0"/>
        <w:contextualSpacing/>
        <w:jc w:val="both"/>
        <w:rPr>
          <w:rFonts w:ascii="Tahoma" w:hAnsi="Tahoma" w:cs="Tahoma"/>
          <w:sz w:val="24"/>
        </w:rPr>
      </w:pPr>
    </w:p>
    <w:p w:rsidR="00D44032" w:rsidRPr="00FB1C42" w:rsidRDefault="00D44032" w:rsidP="000A2511">
      <w:pPr>
        <w:pStyle w:val="Titre1"/>
        <w:spacing w:before="0" w:after="0"/>
        <w:contextualSpacing/>
        <w:jc w:val="both"/>
        <w:rPr>
          <w:rFonts w:ascii="Tahoma" w:hAnsi="Tahoma" w:cs="Tahoma"/>
          <w:sz w:val="24"/>
        </w:rPr>
      </w:pPr>
      <w:r w:rsidRPr="00FB1C42">
        <w:rPr>
          <w:rFonts w:ascii="Tahoma" w:hAnsi="Tahoma" w:cs="Tahoma"/>
          <w:sz w:val="24"/>
        </w:rPr>
        <w:t>Connaissances techniques</w:t>
      </w:r>
    </w:p>
    <w:p w:rsidR="00D44032" w:rsidRPr="00FB1C42" w:rsidRDefault="00220C44" w:rsidP="000A2511">
      <w:pPr>
        <w:pStyle w:val="mission"/>
        <w:tabs>
          <w:tab w:val="left" w:pos="1185"/>
        </w:tabs>
        <w:spacing w:before="0" w:after="0"/>
        <w:contextualSpacing/>
        <w:jc w:val="both"/>
        <w:rPr>
          <w:rFonts w:ascii="Tahoma" w:hAnsi="Tahoma" w:cs="Tahoma"/>
          <w:b/>
          <w:smallCaps/>
        </w:rPr>
      </w:pPr>
      <w:r>
        <w:rPr>
          <w:rFonts w:ascii="Tahoma" w:hAnsi="Tahoma" w:cs="Tahoma"/>
          <w:b/>
          <w:smallCaps/>
        </w:rPr>
        <w:t xml:space="preserve">         </w:t>
      </w:r>
    </w:p>
    <w:p w:rsidR="00FB1C42" w:rsidRPr="000A2511" w:rsidRDefault="00A1669E" w:rsidP="009E186C">
      <w:pPr>
        <w:pStyle w:val="mission"/>
        <w:tabs>
          <w:tab w:val="left" w:pos="2055"/>
          <w:tab w:val="left" w:pos="9568"/>
        </w:tabs>
        <w:spacing w:before="0" w:after="0"/>
        <w:ind w:left="708"/>
        <w:contextualSpacing/>
        <w:jc w:val="both"/>
        <w:rPr>
          <w:rFonts w:ascii="Tahoma" w:hAnsi="Tahoma" w:cs="Tahoma"/>
          <w:smallCaps/>
        </w:rPr>
      </w:pPr>
      <w:r w:rsidRPr="007E643A">
        <w:rPr>
          <w:rFonts w:ascii="Tahoma" w:hAnsi="Tahoma" w:cs="Tahoma"/>
          <w:b/>
          <w:smallCaps/>
        </w:rPr>
        <w:t>Système</w:t>
      </w:r>
      <w:r w:rsidRPr="000A2511">
        <w:rPr>
          <w:rFonts w:ascii="Tahoma" w:hAnsi="Tahoma" w:cs="Tahoma"/>
          <w:smallCaps/>
        </w:rPr>
        <w:t> :</w:t>
      </w:r>
      <w:r w:rsidR="00D0016B" w:rsidRPr="000A2511">
        <w:rPr>
          <w:rFonts w:ascii="Tahoma" w:hAnsi="Tahoma" w:cs="Tahoma"/>
          <w:smallCaps/>
        </w:rPr>
        <w:t xml:space="preserve"> </w:t>
      </w:r>
      <w:r w:rsidRPr="000A2511">
        <w:rPr>
          <w:rFonts w:ascii="Tahoma" w:hAnsi="Tahoma" w:cs="Tahoma"/>
          <w:smallCaps/>
        </w:rPr>
        <w:t>Unix (</w:t>
      </w:r>
      <w:proofErr w:type="spellStart"/>
      <w:r w:rsidRPr="000A2511">
        <w:rPr>
          <w:rFonts w:ascii="Tahoma" w:hAnsi="Tahoma" w:cs="Tahoma"/>
          <w:smallCaps/>
        </w:rPr>
        <w:t>solaris</w:t>
      </w:r>
      <w:proofErr w:type="spellEnd"/>
      <w:r w:rsidRPr="000A2511">
        <w:rPr>
          <w:rFonts w:ascii="Tahoma" w:hAnsi="Tahoma" w:cs="Tahoma"/>
          <w:smallCaps/>
        </w:rPr>
        <w:t xml:space="preserve">, </w:t>
      </w:r>
      <w:r w:rsidR="0013622B" w:rsidRPr="000A2511">
        <w:rPr>
          <w:rFonts w:ascii="Tahoma" w:hAnsi="Tahoma" w:cs="Tahoma"/>
          <w:smallCaps/>
        </w:rPr>
        <w:t>IRIX)</w:t>
      </w:r>
      <w:r w:rsidRPr="000A2511">
        <w:rPr>
          <w:rFonts w:ascii="Tahoma" w:hAnsi="Tahoma" w:cs="Tahoma"/>
          <w:smallCaps/>
        </w:rPr>
        <w:t xml:space="preserve">, Linux, </w:t>
      </w:r>
      <w:r w:rsidR="008A4B3F" w:rsidRPr="000A2511">
        <w:rPr>
          <w:rFonts w:ascii="Tahoma" w:hAnsi="Tahoma" w:cs="Tahoma"/>
          <w:smallCaps/>
        </w:rPr>
        <w:t>Windows</w:t>
      </w:r>
      <w:r w:rsidRPr="000A2511">
        <w:rPr>
          <w:rFonts w:ascii="Tahoma" w:hAnsi="Tahoma" w:cs="Tahoma"/>
          <w:smallCaps/>
        </w:rPr>
        <w:t xml:space="preserve"> (NT, XP</w:t>
      </w:r>
      <w:r w:rsidR="008A4B3F">
        <w:rPr>
          <w:rFonts w:ascii="Tahoma" w:hAnsi="Tahoma" w:cs="Tahoma"/>
          <w:smallCaps/>
        </w:rPr>
        <w:t>, WIN8</w:t>
      </w:r>
      <w:r w:rsidRPr="000A2511">
        <w:rPr>
          <w:rFonts w:ascii="Tahoma" w:hAnsi="Tahoma" w:cs="Tahoma"/>
          <w:smallCaps/>
        </w:rPr>
        <w:t>)</w:t>
      </w:r>
    </w:p>
    <w:p w:rsidR="00D0016B" w:rsidRPr="000A2511" w:rsidRDefault="00C35FCF" w:rsidP="009E186C">
      <w:pPr>
        <w:pStyle w:val="Diplome"/>
        <w:tabs>
          <w:tab w:val="left" w:pos="2055"/>
          <w:tab w:val="left" w:pos="9568"/>
        </w:tabs>
        <w:spacing w:before="0" w:after="0"/>
        <w:ind w:left="708"/>
        <w:contextualSpacing/>
        <w:rPr>
          <w:rFonts w:ascii="Tahoma" w:hAnsi="Tahoma" w:cs="Tahoma"/>
          <w:smallCaps/>
        </w:rPr>
      </w:pPr>
      <w:r w:rsidRPr="007E643A">
        <w:rPr>
          <w:rFonts w:ascii="Tahoma" w:hAnsi="Tahoma" w:cs="Tahoma"/>
          <w:b/>
          <w:smallCaps/>
        </w:rPr>
        <w:t>langages</w:t>
      </w:r>
      <w:r w:rsidR="00D0016B" w:rsidRPr="000A2511">
        <w:rPr>
          <w:rFonts w:ascii="Tahoma" w:hAnsi="Tahoma" w:cs="Tahoma"/>
          <w:smallCaps/>
        </w:rPr>
        <w:t> :</w:t>
      </w:r>
      <w:r w:rsidR="00903872">
        <w:rPr>
          <w:rFonts w:ascii="Tahoma" w:hAnsi="Tahoma" w:cs="Tahoma"/>
          <w:smallCaps/>
        </w:rPr>
        <w:t xml:space="preserve"> </w:t>
      </w:r>
      <w:r w:rsidR="009172B1" w:rsidRPr="000A2511">
        <w:rPr>
          <w:rFonts w:ascii="Tahoma" w:hAnsi="Tahoma" w:cs="Tahoma"/>
          <w:smallCaps/>
        </w:rPr>
        <w:t>ASM,</w:t>
      </w:r>
      <w:r w:rsidR="00D0016B" w:rsidRPr="000A2511">
        <w:rPr>
          <w:rFonts w:ascii="Tahoma" w:hAnsi="Tahoma" w:cs="Tahoma"/>
          <w:smallCaps/>
        </w:rPr>
        <w:t xml:space="preserve"> C, C++, Java</w:t>
      </w:r>
      <w:r w:rsidR="00035BD9">
        <w:rPr>
          <w:rFonts w:ascii="Tahoma" w:hAnsi="Tahoma" w:cs="Tahoma"/>
          <w:smallCaps/>
        </w:rPr>
        <w:t>, PHP 5</w:t>
      </w:r>
    </w:p>
    <w:p w:rsidR="00FB1C42" w:rsidRPr="00FA37AD" w:rsidRDefault="00D0016B" w:rsidP="009E186C">
      <w:pPr>
        <w:pStyle w:val="Diplome"/>
        <w:tabs>
          <w:tab w:val="left" w:pos="2055"/>
          <w:tab w:val="left" w:pos="9568"/>
        </w:tabs>
        <w:spacing w:before="0" w:after="0"/>
        <w:ind w:left="708"/>
        <w:contextualSpacing/>
        <w:rPr>
          <w:rFonts w:ascii="Tahoma" w:hAnsi="Tahoma" w:cs="Tahoma"/>
          <w:smallCaps/>
        </w:rPr>
      </w:pPr>
      <w:r w:rsidRPr="007E643A">
        <w:rPr>
          <w:rFonts w:ascii="Tahoma" w:hAnsi="Tahoma" w:cs="Tahoma"/>
          <w:b/>
          <w:smallCaps/>
        </w:rPr>
        <w:t>internet</w:t>
      </w:r>
      <w:r w:rsidRPr="00FA37AD">
        <w:rPr>
          <w:rFonts w:ascii="Tahoma" w:hAnsi="Tahoma" w:cs="Tahoma"/>
          <w:smallCaps/>
        </w:rPr>
        <w:t> </w:t>
      </w:r>
      <w:r w:rsidR="0013622B" w:rsidRPr="00FA37AD">
        <w:rPr>
          <w:rFonts w:ascii="Tahoma" w:hAnsi="Tahoma" w:cs="Tahoma"/>
          <w:smallCaps/>
        </w:rPr>
        <w:t xml:space="preserve">: </w:t>
      </w:r>
      <w:r w:rsidR="003633AB">
        <w:rPr>
          <w:rFonts w:ascii="Tahoma" w:hAnsi="Tahoma" w:cs="Tahoma"/>
          <w:smallCaps/>
        </w:rPr>
        <w:t xml:space="preserve">BOOTSTRAP3, </w:t>
      </w:r>
      <w:r w:rsidR="0013622B" w:rsidRPr="00FA37AD">
        <w:rPr>
          <w:rFonts w:ascii="Tahoma" w:hAnsi="Tahoma" w:cs="Tahoma"/>
          <w:smallCaps/>
        </w:rPr>
        <w:t>JSP</w:t>
      </w:r>
      <w:r w:rsidRPr="00FA37AD">
        <w:rPr>
          <w:rFonts w:ascii="Tahoma" w:hAnsi="Tahoma" w:cs="Tahoma"/>
          <w:smallCaps/>
        </w:rPr>
        <w:t xml:space="preserve">, </w:t>
      </w:r>
      <w:r w:rsidR="0013622B" w:rsidRPr="00FA37AD">
        <w:rPr>
          <w:rFonts w:ascii="Tahoma" w:hAnsi="Tahoma" w:cs="Tahoma"/>
          <w:smallCaps/>
        </w:rPr>
        <w:t>PHP</w:t>
      </w:r>
      <w:r w:rsidR="0013622B">
        <w:rPr>
          <w:rFonts w:ascii="Tahoma" w:hAnsi="Tahoma" w:cs="Tahoma"/>
          <w:smallCaps/>
        </w:rPr>
        <w:t xml:space="preserve"> (</w:t>
      </w:r>
      <w:r w:rsidR="00B428F1">
        <w:rPr>
          <w:rFonts w:ascii="Tahoma" w:hAnsi="Tahoma" w:cs="Tahoma"/>
          <w:smallCaps/>
        </w:rPr>
        <w:t>4&amp;5)</w:t>
      </w:r>
      <w:r w:rsidRPr="00FA37AD">
        <w:rPr>
          <w:rFonts w:ascii="Tahoma" w:hAnsi="Tahoma" w:cs="Tahoma"/>
          <w:smallCaps/>
        </w:rPr>
        <w:t xml:space="preserve">, XML, XHTML, </w:t>
      </w:r>
      <w:r w:rsidR="0013622B" w:rsidRPr="00FA37AD">
        <w:rPr>
          <w:rFonts w:ascii="Tahoma" w:hAnsi="Tahoma" w:cs="Tahoma"/>
          <w:smallCaps/>
        </w:rPr>
        <w:t>CSS</w:t>
      </w:r>
      <w:r w:rsidR="0013622B">
        <w:rPr>
          <w:rFonts w:ascii="Tahoma" w:hAnsi="Tahoma" w:cs="Tahoma"/>
          <w:smallCaps/>
        </w:rPr>
        <w:t xml:space="preserve"> (</w:t>
      </w:r>
      <w:r w:rsidR="00B428F1">
        <w:rPr>
          <w:rFonts w:ascii="Tahoma" w:hAnsi="Tahoma" w:cs="Tahoma"/>
          <w:smallCaps/>
        </w:rPr>
        <w:t>1&amp;2)</w:t>
      </w:r>
      <w:r w:rsidRPr="00FA37AD">
        <w:rPr>
          <w:rFonts w:ascii="Tahoma" w:hAnsi="Tahoma" w:cs="Tahoma"/>
          <w:smallCaps/>
        </w:rPr>
        <w:t>, AJAX</w:t>
      </w:r>
      <w:r w:rsidR="00063A3F" w:rsidRPr="00FA37AD">
        <w:rPr>
          <w:rFonts w:ascii="Tahoma" w:hAnsi="Tahoma" w:cs="Tahoma"/>
          <w:smallCaps/>
        </w:rPr>
        <w:t xml:space="preserve">, </w:t>
      </w:r>
      <w:r w:rsidR="0013622B" w:rsidRPr="00FA37AD">
        <w:rPr>
          <w:rFonts w:ascii="Tahoma" w:hAnsi="Tahoma" w:cs="Tahoma"/>
          <w:smallCaps/>
        </w:rPr>
        <w:t>JavaScript</w:t>
      </w:r>
      <w:r w:rsidRPr="00FA37AD">
        <w:rPr>
          <w:rFonts w:ascii="Tahoma" w:hAnsi="Tahoma" w:cs="Tahoma"/>
          <w:smallCaps/>
        </w:rPr>
        <w:t>, XSLT</w:t>
      </w:r>
      <w:r w:rsidR="00DE5F32">
        <w:rPr>
          <w:rFonts w:ascii="Tahoma" w:hAnsi="Tahoma" w:cs="Tahoma"/>
          <w:smallCaps/>
        </w:rPr>
        <w:t>, JSON</w:t>
      </w:r>
      <w:r w:rsidR="003633AB">
        <w:rPr>
          <w:rFonts w:ascii="Tahoma" w:hAnsi="Tahoma" w:cs="Tahoma"/>
          <w:smallCaps/>
        </w:rPr>
        <w:t xml:space="preserve">, JQUERY </w:t>
      </w:r>
    </w:p>
    <w:p w:rsidR="00FB1C42" w:rsidRPr="00AD0686" w:rsidRDefault="00C35FCF" w:rsidP="009E186C">
      <w:pPr>
        <w:pStyle w:val="Diplome"/>
        <w:tabs>
          <w:tab w:val="left" w:pos="2055"/>
          <w:tab w:val="left" w:pos="9568"/>
        </w:tabs>
        <w:spacing w:before="0" w:after="0"/>
        <w:ind w:left="708"/>
        <w:contextualSpacing/>
        <w:rPr>
          <w:rFonts w:ascii="Tahoma" w:hAnsi="Tahoma" w:cs="Tahoma"/>
          <w:smallCaps/>
          <w:lang w:val="en-US"/>
        </w:rPr>
      </w:pPr>
      <w:proofErr w:type="spellStart"/>
      <w:proofErr w:type="gramStart"/>
      <w:r w:rsidRPr="007E643A">
        <w:rPr>
          <w:rFonts w:ascii="Tahoma" w:hAnsi="Tahoma" w:cs="Tahoma"/>
          <w:b/>
          <w:smallCaps/>
          <w:lang w:val="en-US"/>
        </w:rPr>
        <w:t>sgbd</w:t>
      </w:r>
      <w:proofErr w:type="spellEnd"/>
      <w:r w:rsidR="00D0016B" w:rsidRPr="00AD0686">
        <w:rPr>
          <w:rFonts w:ascii="Tahoma" w:hAnsi="Tahoma" w:cs="Tahoma"/>
          <w:smallCaps/>
          <w:lang w:val="en-US"/>
        </w:rPr>
        <w:t> :</w:t>
      </w:r>
      <w:proofErr w:type="gramEnd"/>
      <w:r w:rsidR="00D0016B" w:rsidRPr="00AD0686">
        <w:rPr>
          <w:rFonts w:ascii="Tahoma" w:hAnsi="Tahoma" w:cs="Tahoma"/>
          <w:smallCaps/>
          <w:lang w:val="en-US"/>
        </w:rPr>
        <w:t xml:space="preserve"> MYSQL, POSTGRES</w:t>
      </w:r>
    </w:p>
    <w:p w:rsidR="00501267" w:rsidRPr="00FA37AD" w:rsidRDefault="00B428F1" w:rsidP="009E186C">
      <w:pPr>
        <w:pStyle w:val="Diplome"/>
        <w:tabs>
          <w:tab w:val="left" w:pos="2055"/>
          <w:tab w:val="left" w:pos="9568"/>
        </w:tabs>
        <w:spacing w:before="0" w:after="0"/>
        <w:ind w:left="708"/>
        <w:contextualSpacing/>
        <w:rPr>
          <w:rFonts w:ascii="Tahoma" w:hAnsi="Tahoma" w:cs="Tahoma"/>
          <w:smallCaps/>
          <w:lang w:val="en-US"/>
        </w:rPr>
      </w:pPr>
      <w:proofErr w:type="gramStart"/>
      <w:r w:rsidRPr="007E643A">
        <w:rPr>
          <w:rFonts w:ascii="Tahoma" w:hAnsi="Tahoma" w:cs="Tahoma"/>
          <w:b/>
          <w:smallCaps/>
          <w:lang w:val="en-US"/>
        </w:rPr>
        <w:t>Lib</w:t>
      </w:r>
      <w:r w:rsidR="00D0016B" w:rsidRPr="00FA37AD">
        <w:rPr>
          <w:rFonts w:ascii="Tahoma" w:hAnsi="Tahoma" w:cs="Tahoma"/>
          <w:smallCaps/>
          <w:lang w:val="en-US"/>
        </w:rPr>
        <w:t> :</w:t>
      </w:r>
      <w:proofErr w:type="gramEnd"/>
      <w:r w:rsidR="00D0016B" w:rsidRPr="00FA37AD">
        <w:rPr>
          <w:rFonts w:ascii="Tahoma" w:hAnsi="Tahoma" w:cs="Tahoma"/>
          <w:smallCaps/>
          <w:lang w:val="en-US"/>
        </w:rPr>
        <w:t xml:space="preserve"> OPENGL, JAVA3D</w:t>
      </w:r>
      <w:r w:rsidR="009172B1" w:rsidRPr="00FA37AD">
        <w:rPr>
          <w:rFonts w:ascii="Tahoma" w:hAnsi="Tahoma" w:cs="Tahoma"/>
          <w:smallCaps/>
          <w:lang w:val="en-US"/>
        </w:rPr>
        <w:t>, QT.</w:t>
      </w:r>
    </w:p>
    <w:p w:rsidR="00501267" w:rsidRPr="00FA37AD" w:rsidRDefault="00501267" w:rsidP="009E186C">
      <w:pPr>
        <w:pStyle w:val="Diplome"/>
        <w:tabs>
          <w:tab w:val="left" w:pos="2055"/>
          <w:tab w:val="left" w:pos="9568"/>
        </w:tabs>
        <w:spacing w:before="0" w:after="0"/>
        <w:ind w:left="708"/>
        <w:contextualSpacing/>
        <w:rPr>
          <w:rFonts w:ascii="Tahoma" w:hAnsi="Tahoma" w:cs="Tahoma"/>
          <w:smallCaps/>
          <w:lang w:val="en-US"/>
        </w:rPr>
      </w:pPr>
      <w:proofErr w:type="gramStart"/>
      <w:r w:rsidRPr="007E643A">
        <w:rPr>
          <w:rFonts w:ascii="Tahoma" w:hAnsi="Tahoma" w:cs="Tahoma"/>
          <w:b/>
          <w:smallCaps/>
          <w:lang w:val="en-US"/>
        </w:rPr>
        <w:t>IDE</w:t>
      </w:r>
      <w:r w:rsidRPr="00FA37AD">
        <w:rPr>
          <w:rFonts w:ascii="Tahoma" w:hAnsi="Tahoma" w:cs="Tahoma"/>
          <w:smallCaps/>
          <w:lang w:val="en-US"/>
        </w:rPr>
        <w:t> :</w:t>
      </w:r>
      <w:proofErr w:type="gramEnd"/>
      <w:r w:rsidRPr="00FA37AD">
        <w:rPr>
          <w:rFonts w:ascii="Tahoma" w:hAnsi="Tahoma" w:cs="Tahoma"/>
          <w:smallCaps/>
          <w:lang w:val="en-US"/>
        </w:rPr>
        <w:t xml:space="preserve"> </w:t>
      </w:r>
      <w:r w:rsidRPr="007350D6">
        <w:rPr>
          <w:rFonts w:ascii="Tahoma" w:hAnsi="Tahoma" w:cs="Tahoma"/>
          <w:b/>
          <w:smallCaps/>
          <w:lang w:val="en-US"/>
        </w:rPr>
        <w:t>Eclipse</w:t>
      </w:r>
      <w:r w:rsidRPr="00FA37AD">
        <w:rPr>
          <w:rFonts w:ascii="Tahoma" w:hAnsi="Tahoma" w:cs="Tahoma"/>
          <w:smallCaps/>
          <w:lang w:val="en-US"/>
        </w:rPr>
        <w:t xml:space="preserve">,  </w:t>
      </w:r>
      <w:proofErr w:type="spellStart"/>
      <w:r w:rsidR="00035BD9">
        <w:rPr>
          <w:rFonts w:ascii="Tahoma" w:hAnsi="Tahoma" w:cs="Tahoma"/>
          <w:smallCaps/>
          <w:lang w:val="en-US"/>
        </w:rPr>
        <w:t>Netbeans</w:t>
      </w:r>
      <w:proofErr w:type="spellEnd"/>
      <w:r w:rsidR="00035BD9">
        <w:rPr>
          <w:rFonts w:ascii="Tahoma" w:hAnsi="Tahoma" w:cs="Tahoma"/>
          <w:smallCaps/>
          <w:lang w:val="en-US"/>
        </w:rPr>
        <w:t xml:space="preserve">, </w:t>
      </w:r>
      <w:proofErr w:type="spellStart"/>
      <w:r w:rsidR="00035BD9">
        <w:rPr>
          <w:rFonts w:ascii="Tahoma" w:hAnsi="Tahoma" w:cs="Tahoma"/>
          <w:smallCaps/>
          <w:lang w:val="en-US"/>
        </w:rPr>
        <w:t>anjuta</w:t>
      </w:r>
      <w:proofErr w:type="spellEnd"/>
      <w:r w:rsidR="00035BD9">
        <w:rPr>
          <w:rFonts w:ascii="Tahoma" w:hAnsi="Tahoma" w:cs="Tahoma"/>
          <w:smallCaps/>
          <w:lang w:val="en-US"/>
        </w:rPr>
        <w:t xml:space="preserve">, </w:t>
      </w:r>
      <w:proofErr w:type="spellStart"/>
      <w:r w:rsidR="00035BD9">
        <w:rPr>
          <w:rFonts w:ascii="Tahoma" w:hAnsi="Tahoma" w:cs="Tahoma"/>
          <w:smallCaps/>
          <w:lang w:val="en-US"/>
        </w:rPr>
        <w:t>kdevelopp</w:t>
      </w:r>
      <w:proofErr w:type="spellEnd"/>
      <w:r w:rsidR="00035BD9">
        <w:rPr>
          <w:rFonts w:ascii="Tahoma" w:hAnsi="Tahoma" w:cs="Tahoma"/>
          <w:smallCaps/>
          <w:lang w:val="en-US"/>
        </w:rPr>
        <w:t xml:space="preserve">, </w:t>
      </w:r>
      <w:proofErr w:type="spellStart"/>
      <w:r w:rsidR="00035BD9" w:rsidRPr="007350D6">
        <w:rPr>
          <w:rFonts w:ascii="Tahoma" w:hAnsi="Tahoma" w:cs="Tahoma"/>
          <w:b/>
          <w:smallCaps/>
          <w:lang w:val="en-US"/>
        </w:rPr>
        <w:t>PhpStorm</w:t>
      </w:r>
      <w:proofErr w:type="spellEnd"/>
    </w:p>
    <w:p w:rsidR="00B428F1" w:rsidRPr="00AD0686" w:rsidRDefault="00501267" w:rsidP="009E186C">
      <w:pPr>
        <w:pStyle w:val="Diplome"/>
        <w:tabs>
          <w:tab w:val="left" w:pos="2055"/>
          <w:tab w:val="left" w:pos="9568"/>
        </w:tabs>
        <w:spacing w:before="0" w:after="0"/>
        <w:ind w:left="708"/>
        <w:contextualSpacing/>
        <w:rPr>
          <w:rFonts w:ascii="Tahoma" w:hAnsi="Tahoma" w:cs="Tahoma"/>
          <w:smallCaps/>
          <w:lang w:val="en-US"/>
        </w:rPr>
      </w:pPr>
      <w:r w:rsidRPr="007E643A">
        <w:rPr>
          <w:rFonts w:ascii="Tahoma" w:hAnsi="Tahoma" w:cs="Tahoma"/>
          <w:b/>
          <w:smallCaps/>
          <w:lang w:val="en-US"/>
        </w:rPr>
        <w:t>PAO</w:t>
      </w:r>
      <w:r w:rsidR="007350D6">
        <w:rPr>
          <w:rFonts w:ascii="Tahoma" w:hAnsi="Tahoma" w:cs="Tahoma"/>
          <w:b/>
          <w:smallCaps/>
          <w:lang w:val="en-US"/>
        </w:rPr>
        <w:t>-</w:t>
      </w:r>
      <w:proofErr w:type="gramStart"/>
      <w:r w:rsidR="007350D6">
        <w:rPr>
          <w:rFonts w:ascii="Tahoma" w:hAnsi="Tahoma" w:cs="Tahoma"/>
          <w:b/>
          <w:smallCaps/>
          <w:lang w:val="en-US"/>
        </w:rPr>
        <w:t>DAO</w:t>
      </w:r>
      <w:r w:rsidRPr="00FA37AD">
        <w:rPr>
          <w:rFonts w:ascii="Tahoma" w:hAnsi="Tahoma" w:cs="Tahoma"/>
          <w:smallCaps/>
          <w:lang w:val="en-US"/>
        </w:rPr>
        <w:t> :</w:t>
      </w:r>
      <w:proofErr w:type="gramEnd"/>
      <w:r w:rsidRPr="00FA37AD">
        <w:rPr>
          <w:rFonts w:ascii="Tahoma" w:hAnsi="Tahoma" w:cs="Tahoma"/>
          <w:smallCaps/>
          <w:lang w:val="en-US"/>
        </w:rPr>
        <w:t xml:space="preserve"> Xpress, Illustrator, Photoshop</w:t>
      </w:r>
    </w:p>
    <w:p w:rsidR="00035BD9" w:rsidRDefault="00B428F1" w:rsidP="009E186C">
      <w:pPr>
        <w:pStyle w:val="Diplome"/>
        <w:tabs>
          <w:tab w:val="left" w:pos="2055"/>
          <w:tab w:val="left" w:pos="9568"/>
        </w:tabs>
        <w:spacing w:before="0" w:after="0"/>
        <w:ind w:left="708"/>
        <w:contextualSpacing/>
        <w:rPr>
          <w:rFonts w:ascii="Tahoma" w:hAnsi="Tahoma" w:cs="Tahoma"/>
          <w:smallCaps/>
          <w:lang w:val="en-US"/>
        </w:rPr>
      </w:pPr>
      <w:r w:rsidRPr="00E10560">
        <w:rPr>
          <w:rFonts w:ascii="Tahoma" w:hAnsi="Tahoma" w:cs="Tahoma"/>
          <w:b/>
          <w:smallCaps/>
          <w:lang w:val="en-US"/>
        </w:rPr>
        <w:t>CMS</w:t>
      </w:r>
      <w:r w:rsidR="00035BD9">
        <w:rPr>
          <w:rFonts w:ascii="Tahoma" w:hAnsi="Tahoma" w:cs="Tahoma"/>
          <w:smallCaps/>
          <w:lang w:val="en-US"/>
        </w:rPr>
        <w:t>: EZPUBLISH, BACKBUILDER</w:t>
      </w:r>
    </w:p>
    <w:p w:rsidR="009172B1" w:rsidRPr="00E10560" w:rsidRDefault="00035BD9" w:rsidP="009E186C">
      <w:pPr>
        <w:pStyle w:val="Diplome"/>
        <w:tabs>
          <w:tab w:val="left" w:pos="2055"/>
          <w:tab w:val="left" w:pos="9568"/>
        </w:tabs>
        <w:spacing w:before="0" w:after="0"/>
        <w:ind w:left="708"/>
        <w:contextualSpacing/>
        <w:rPr>
          <w:rFonts w:ascii="Tahoma" w:hAnsi="Tahoma" w:cs="Tahoma"/>
          <w:smallCaps/>
          <w:lang w:val="en-US"/>
        </w:rPr>
      </w:pPr>
      <w:r>
        <w:rPr>
          <w:rFonts w:ascii="Tahoma" w:hAnsi="Tahoma" w:cs="Tahoma"/>
          <w:b/>
          <w:smallCaps/>
          <w:lang w:val="en-US"/>
        </w:rPr>
        <w:t>FRAMEWORK</w:t>
      </w:r>
      <w:r w:rsidRPr="00035BD9">
        <w:rPr>
          <w:rFonts w:ascii="Tahoma" w:hAnsi="Tahoma" w:cs="Tahoma"/>
          <w:smallCaps/>
          <w:lang w:val="en-US"/>
        </w:rPr>
        <w:t>:</w:t>
      </w:r>
      <w:r w:rsidR="00B428F1" w:rsidRPr="00E10560">
        <w:rPr>
          <w:rFonts w:ascii="Tahoma" w:hAnsi="Tahoma" w:cs="Tahoma"/>
          <w:smallCaps/>
          <w:lang w:val="en-US"/>
        </w:rPr>
        <w:t xml:space="preserve"> SPRING</w:t>
      </w:r>
      <w:r w:rsidR="00846294" w:rsidRPr="00E10560">
        <w:rPr>
          <w:rFonts w:ascii="Tahoma" w:hAnsi="Tahoma" w:cs="Tahoma"/>
          <w:smallCaps/>
          <w:lang w:val="en-US"/>
        </w:rPr>
        <w:t>,</w:t>
      </w:r>
      <w:r>
        <w:rPr>
          <w:rFonts w:ascii="Tahoma" w:hAnsi="Tahoma" w:cs="Tahoma"/>
          <w:smallCaps/>
          <w:lang w:val="en-US"/>
        </w:rPr>
        <w:t xml:space="preserve"> </w:t>
      </w:r>
      <w:r w:rsidR="00846294" w:rsidRPr="00E10560">
        <w:rPr>
          <w:rFonts w:ascii="Tahoma" w:hAnsi="Tahoma" w:cs="Tahoma"/>
          <w:smallCaps/>
          <w:lang w:val="en-US"/>
        </w:rPr>
        <w:t>ZEND</w:t>
      </w:r>
      <w:r>
        <w:rPr>
          <w:rFonts w:ascii="Tahoma" w:hAnsi="Tahoma" w:cs="Tahoma"/>
          <w:smallCaps/>
          <w:lang w:val="en-US"/>
        </w:rPr>
        <w:t>, BOOTSTRAP 3</w:t>
      </w:r>
      <w:r w:rsidR="007350D6">
        <w:rPr>
          <w:rFonts w:ascii="Tahoma" w:hAnsi="Tahoma" w:cs="Tahoma"/>
          <w:smallCaps/>
          <w:lang w:val="en-US"/>
        </w:rPr>
        <w:t xml:space="preserve"> …</w:t>
      </w:r>
    </w:p>
    <w:p w:rsidR="00835B64" w:rsidRPr="00581FC3" w:rsidRDefault="009172B1" w:rsidP="009E186C">
      <w:pPr>
        <w:pStyle w:val="Diplome"/>
        <w:tabs>
          <w:tab w:val="left" w:pos="2055"/>
          <w:tab w:val="left" w:pos="9568"/>
        </w:tabs>
        <w:spacing w:before="0" w:after="0"/>
        <w:ind w:left="708"/>
        <w:contextualSpacing/>
        <w:rPr>
          <w:rFonts w:ascii="Tahoma" w:hAnsi="Tahoma" w:cs="Tahoma"/>
          <w:smallCaps/>
          <w:lang w:val="en-US"/>
        </w:rPr>
      </w:pPr>
      <w:proofErr w:type="spellStart"/>
      <w:r w:rsidRPr="00581FC3">
        <w:rPr>
          <w:rFonts w:ascii="Tahoma" w:hAnsi="Tahoma" w:cs="Tahoma"/>
          <w:b/>
          <w:smallCaps/>
          <w:lang w:val="en-US"/>
        </w:rPr>
        <w:t>Autres</w:t>
      </w:r>
      <w:proofErr w:type="spellEnd"/>
      <w:r w:rsidRPr="00581FC3">
        <w:rPr>
          <w:rFonts w:ascii="Tahoma" w:hAnsi="Tahoma" w:cs="Tahoma"/>
          <w:smallCaps/>
          <w:lang w:val="en-US"/>
        </w:rPr>
        <w:t> :</w:t>
      </w:r>
      <w:r w:rsidR="00546363" w:rsidRPr="00581FC3">
        <w:rPr>
          <w:rFonts w:ascii="Tahoma" w:hAnsi="Tahoma" w:cs="Tahoma"/>
          <w:smallCaps/>
          <w:lang w:val="en-US"/>
        </w:rPr>
        <w:t xml:space="preserve"> </w:t>
      </w:r>
      <w:r w:rsidR="003633AB" w:rsidRPr="00581FC3">
        <w:rPr>
          <w:rFonts w:ascii="Tahoma" w:hAnsi="Tahoma" w:cs="Tahoma"/>
          <w:b/>
          <w:smallCaps/>
          <w:lang w:val="en-US"/>
        </w:rPr>
        <w:t>JENKINS</w:t>
      </w:r>
      <w:r w:rsidR="003633AB" w:rsidRPr="00581FC3">
        <w:rPr>
          <w:rFonts w:ascii="Tahoma" w:hAnsi="Tahoma" w:cs="Tahoma"/>
          <w:smallCaps/>
          <w:lang w:val="en-US"/>
        </w:rPr>
        <w:t xml:space="preserve">, </w:t>
      </w:r>
      <w:r w:rsidR="00546363" w:rsidRPr="00581FC3">
        <w:rPr>
          <w:rFonts w:ascii="Tahoma" w:hAnsi="Tahoma" w:cs="Tahoma"/>
          <w:b/>
          <w:smallCaps/>
          <w:lang w:val="en-US"/>
        </w:rPr>
        <w:t>VMWARE, CACTI</w:t>
      </w:r>
      <w:r w:rsidR="00546363" w:rsidRPr="00581FC3">
        <w:rPr>
          <w:rFonts w:ascii="Tahoma" w:hAnsi="Tahoma" w:cs="Tahoma"/>
          <w:smallCaps/>
          <w:lang w:val="en-US"/>
        </w:rPr>
        <w:t xml:space="preserve">, </w:t>
      </w:r>
      <w:r w:rsidR="004275A2" w:rsidRPr="00581FC3">
        <w:rPr>
          <w:rFonts w:ascii="Tahoma" w:hAnsi="Tahoma" w:cs="Tahoma"/>
          <w:smallCaps/>
          <w:lang w:val="en-US"/>
        </w:rPr>
        <w:t>IDS SNORT</w:t>
      </w:r>
      <w:r w:rsidR="001C66A6" w:rsidRPr="00581FC3">
        <w:rPr>
          <w:rFonts w:ascii="Tahoma" w:hAnsi="Tahoma" w:cs="Tahoma"/>
          <w:smallCaps/>
          <w:lang w:val="en-US"/>
        </w:rPr>
        <w:t xml:space="preserve"> &amp;</w:t>
      </w:r>
      <w:r w:rsidR="004275A2" w:rsidRPr="00581FC3">
        <w:rPr>
          <w:rFonts w:ascii="Tahoma" w:hAnsi="Tahoma" w:cs="Tahoma"/>
          <w:smallCaps/>
          <w:lang w:val="en-US"/>
        </w:rPr>
        <w:t xml:space="preserve"> ACIDEBASE, </w:t>
      </w:r>
      <w:r w:rsidR="00835B64" w:rsidRPr="00581FC3">
        <w:rPr>
          <w:rFonts w:ascii="Tahoma" w:hAnsi="Tahoma" w:cs="Tahoma"/>
          <w:smallCaps/>
          <w:lang w:val="en-US"/>
        </w:rPr>
        <w:t>MAVEN,</w:t>
      </w:r>
      <w:r w:rsidR="0013622B" w:rsidRPr="00581FC3">
        <w:rPr>
          <w:rFonts w:ascii="Tahoma" w:hAnsi="Tahoma" w:cs="Tahoma"/>
          <w:smallCaps/>
          <w:lang w:val="en-US"/>
        </w:rPr>
        <w:t xml:space="preserve"> ANT, </w:t>
      </w:r>
      <w:r w:rsidR="004A63FD" w:rsidRPr="00581FC3">
        <w:rPr>
          <w:rFonts w:ascii="Tahoma" w:hAnsi="Tahoma" w:cs="Tahoma"/>
          <w:smallCaps/>
          <w:lang w:val="en-US"/>
        </w:rPr>
        <w:t xml:space="preserve">PHP extension </w:t>
      </w:r>
      <w:proofErr w:type="spellStart"/>
      <w:r w:rsidR="004A63FD" w:rsidRPr="00581FC3">
        <w:rPr>
          <w:rFonts w:ascii="Tahoma" w:hAnsi="Tahoma" w:cs="Tahoma"/>
          <w:smallCaps/>
          <w:lang w:val="en-US"/>
        </w:rPr>
        <w:t>en</w:t>
      </w:r>
      <w:proofErr w:type="spellEnd"/>
      <w:r w:rsidR="004A63FD" w:rsidRPr="00581FC3">
        <w:rPr>
          <w:rFonts w:ascii="Tahoma" w:hAnsi="Tahoma" w:cs="Tahoma"/>
          <w:smallCaps/>
          <w:lang w:val="en-US"/>
        </w:rPr>
        <w:t xml:space="preserve"> C</w:t>
      </w:r>
      <w:r w:rsidR="00C100FA" w:rsidRPr="00581FC3">
        <w:rPr>
          <w:rFonts w:ascii="Tahoma" w:hAnsi="Tahoma" w:cs="Tahoma"/>
          <w:smallCaps/>
          <w:lang w:val="en-US"/>
        </w:rPr>
        <w:t xml:space="preserve">, </w:t>
      </w:r>
      <w:r w:rsidRPr="00581FC3">
        <w:rPr>
          <w:rFonts w:ascii="Tahoma" w:hAnsi="Tahoma" w:cs="Tahoma"/>
          <w:smallCaps/>
          <w:lang w:val="en-US"/>
        </w:rPr>
        <w:t xml:space="preserve">VI, </w:t>
      </w:r>
      <w:r w:rsidRPr="00581FC3">
        <w:rPr>
          <w:rFonts w:ascii="Tahoma" w:hAnsi="Tahoma" w:cs="Tahoma"/>
          <w:b/>
          <w:smallCaps/>
          <w:lang w:val="en-US"/>
        </w:rPr>
        <w:t>CVS</w:t>
      </w:r>
      <w:r w:rsidRPr="00581FC3">
        <w:rPr>
          <w:rFonts w:ascii="Tahoma" w:hAnsi="Tahoma" w:cs="Tahoma"/>
          <w:smallCaps/>
          <w:lang w:val="en-US"/>
        </w:rPr>
        <w:t xml:space="preserve">, </w:t>
      </w:r>
      <w:r w:rsidRPr="00581FC3">
        <w:rPr>
          <w:rFonts w:ascii="Tahoma" w:hAnsi="Tahoma" w:cs="Tahoma"/>
          <w:b/>
          <w:smallCaps/>
          <w:lang w:val="en-US"/>
        </w:rPr>
        <w:t>SV</w:t>
      </w:r>
      <w:r w:rsidR="007269ED" w:rsidRPr="00581FC3">
        <w:rPr>
          <w:rFonts w:ascii="Tahoma" w:hAnsi="Tahoma" w:cs="Tahoma"/>
          <w:b/>
          <w:smallCaps/>
          <w:lang w:val="en-US"/>
        </w:rPr>
        <w:t>N</w:t>
      </w:r>
      <w:r w:rsidR="007269ED" w:rsidRPr="00581FC3">
        <w:rPr>
          <w:rFonts w:ascii="Tahoma" w:hAnsi="Tahoma" w:cs="Tahoma"/>
          <w:smallCaps/>
          <w:lang w:val="en-US"/>
        </w:rPr>
        <w:t xml:space="preserve">, </w:t>
      </w:r>
      <w:r w:rsidR="007269ED" w:rsidRPr="00581FC3">
        <w:rPr>
          <w:rFonts w:ascii="Tahoma" w:hAnsi="Tahoma" w:cs="Tahoma"/>
          <w:b/>
          <w:smallCaps/>
          <w:lang w:val="en-US"/>
        </w:rPr>
        <w:t>Shell, SAMBA, Apache</w:t>
      </w:r>
      <w:r w:rsidR="007269ED" w:rsidRPr="00581FC3">
        <w:rPr>
          <w:rFonts w:ascii="Tahoma" w:hAnsi="Tahoma" w:cs="Tahoma"/>
          <w:smallCaps/>
          <w:lang w:val="en-US"/>
        </w:rPr>
        <w:t xml:space="preserve">, </w:t>
      </w:r>
      <w:proofErr w:type="spellStart"/>
      <w:r w:rsidR="007269ED" w:rsidRPr="00581FC3">
        <w:rPr>
          <w:rFonts w:ascii="Tahoma" w:hAnsi="Tahoma" w:cs="Tahoma"/>
          <w:smallCaps/>
          <w:lang w:val="en-US"/>
        </w:rPr>
        <w:t>TomcaT</w:t>
      </w:r>
      <w:proofErr w:type="spellEnd"/>
      <w:r w:rsidR="007269ED" w:rsidRPr="00581FC3">
        <w:rPr>
          <w:rFonts w:ascii="Tahoma" w:hAnsi="Tahoma" w:cs="Tahoma"/>
          <w:smallCaps/>
          <w:lang w:val="en-US"/>
        </w:rPr>
        <w:t xml:space="preserve">, </w:t>
      </w:r>
      <w:proofErr w:type="spellStart"/>
      <w:r w:rsidR="007269ED" w:rsidRPr="00581FC3">
        <w:rPr>
          <w:rFonts w:ascii="Tahoma" w:hAnsi="Tahoma" w:cs="Tahoma"/>
          <w:smallCaps/>
          <w:lang w:val="en-US"/>
        </w:rPr>
        <w:t>jax-rpc</w:t>
      </w:r>
      <w:proofErr w:type="spellEnd"/>
      <w:r w:rsidR="007269ED" w:rsidRPr="00581FC3">
        <w:rPr>
          <w:rFonts w:ascii="Tahoma" w:hAnsi="Tahoma" w:cs="Tahoma"/>
          <w:smallCaps/>
          <w:lang w:val="en-US"/>
        </w:rPr>
        <w:t xml:space="preserve"> …</w:t>
      </w:r>
    </w:p>
    <w:p w:rsidR="00D0016B" w:rsidRPr="00581FC3" w:rsidRDefault="00D0016B" w:rsidP="00FB1C42">
      <w:pPr>
        <w:pStyle w:val="Titre1"/>
        <w:spacing w:before="0" w:after="0"/>
        <w:rPr>
          <w:rFonts w:ascii="Tahoma" w:hAnsi="Tahoma" w:cs="Tahoma"/>
          <w:sz w:val="24"/>
          <w:lang w:val="en-US"/>
        </w:rPr>
      </w:pPr>
    </w:p>
    <w:p w:rsidR="00E27D50" w:rsidRDefault="00D44032" w:rsidP="00E10560">
      <w:pPr>
        <w:pStyle w:val="Titre1"/>
        <w:spacing w:before="0" w:after="0"/>
        <w:rPr>
          <w:rFonts w:ascii="Tahoma" w:hAnsi="Tahoma" w:cs="Tahoma"/>
          <w:sz w:val="24"/>
        </w:rPr>
      </w:pPr>
      <w:r w:rsidRPr="00FB1C42">
        <w:rPr>
          <w:rFonts w:ascii="Tahoma" w:hAnsi="Tahoma" w:cs="Tahoma"/>
          <w:sz w:val="24"/>
        </w:rPr>
        <w:t>Expérience</w:t>
      </w:r>
      <w:r w:rsidR="009E186C">
        <w:rPr>
          <w:rFonts w:ascii="Tahoma" w:hAnsi="Tahoma" w:cs="Tahoma"/>
          <w:sz w:val="24"/>
        </w:rPr>
        <w:t>s</w:t>
      </w:r>
      <w:r w:rsidRPr="00FB1C42">
        <w:rPr>
          <w:rFonts w:ascii="Tahoma" w:hAnsi="Tahoma" w:cs="Tahoma"/>
          <w:sz w:val="24"/>
        </w:rPr>
        <w:t xml:space="preserve"> professionnelle</w:t>
      </w:r>
      <w:r w:rsidR="009E186C">
        <w:rPr>
          <w:rFonts w:ascii="Tahoma" w:hAnsi="Tahoma" w:cs="Tahoma"/>
          <w:sz w:val="24"/>
        </w:rPr>
        <w:t>s</w:t>
      </w:r>
    </w:p>
    <w:p w:rsidR="00E10560" w:rsidRDefault="00E10560" w:rsidP="00E10560"/>
    <w:p w:rsidR="00BF1E35" w:rsidRDefault="003B1947" w:rsidP="00E1056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Meilleurtaux : 13 novembre 2017 – 14 mars 2018</w:t>
      </w:r>
    </w:p>
    <w:p w:rsidR="00BF1E35" w:rsidRDefault="00BF1E35" w:rsidP="00E10560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</w:rPr>
        <w:t>Développeur web</w:t>
      </w:r>
    </w:p>
    <w:p w:rsidR="00B21500" w:rsidRPr="00B21500" w:rsidRDefault="00B21500" w:rsidP="00E10560">
      <w:pPr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Pr="00B21500">
        <w:rPr>
          <w:rFonts w:ascii="Tahoma" w:hAnsi="Tahoma" w:cs="Tahoma"/>
        </w:rPr>
        <w:t xml:space="preserve">Développement de solution Joomla, modification code, </w:t>
      </w:r>
      <w:proofErr w:type="spellStart"/>
      <w:r w:rsidRPr="00B21500">
        <w:rPr>
          <w:rFonts w:ascii="Tahoma" w:hAnsi="Tahoma" w:cs="Tahoma"/>
        </w:rPr>
        <w:t>débug</w:t>
      </w:r>
      <w:proofErr w:type="spellEnd"/>
      <w:r w:rsidRPr="00B21500">
        <w:rPr>
          <w:rFonts w:ascii="Tahoma" w:hAnsi="Tahoma" w:cs="Tahoma"/>
        </w:rPr>
        <w:t>, modification de plugin JCH, optimisation web pour mobile</w:t>
      </w:r>
      <w:r>
        <w:rPr>
          <w:rFonts w:ascii="Tahoma" w:hAnsi="Tahoma" w:cs="Tahoma"/>
          <w:b/>
        </w:rPr>
        <w:t xml:space="preserve">, </w:t>
      </w:r>
      <w:proofErr w:type="spellStart"/>
      <w:r w:rsidRPr="00B21500">
        <w:rPr>
          <w:rFonts w:ascii="Tahoma" w:hAnsi="Tahoma" w:cs="Tahoma"/>
        </w:rPr>
        <w:t>framework</w:t>
      </w:r>
      <w:proofErr w:type="spellEnd"/>
      <w:r w:rsidRPr="00B21500">
        <w:rPr>
          <w:rFonts w:ascii="Tahoma" w:hAnsi="Tahoma" w:cs="Tahoma"/>
        </w:rPr>
        <w:t xml:space="preserve"> maison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concat</w:t>
      </w:r>
      <w:proofErr w:type="spellEnd"/>
      <w:r>
        <w:rPr>
          <w:rFonts w:ascii="Tahoma" w:hAnsi="Tahoma" w:cs="Tahoma"/>
        </w:rPr>
        <w:t xml:space="preserve"> PDF, création </w:t>
      </w:r>
      <w:proofErr w:type="spellStart"/>
      <w:r>
        <w:rPr>
          <w:rFonts w:ascii="Tahoma" w:hAnsi="Tahoma" w:cs="Tahoma"/>
        </w:rPr>
        <w:t>thumbnail</w:t>
      </w:r>
      <w:proofErr w:type="spellEnd"/>
      <w:r>
        <w:rPr>
          <w:rFonts w:ascii="Tahoma" w:hAnsi="Tahoma" w:cs="Tahoma"/>
        </w:rPr>
        <w:t xml:space="preserve"> pour les fichiers PDF dans </w:t>
      </w:r>
      <w:proofErr w:type="spellStart"/>
      <w:r w:rsidRPr="00AA2890">
        <w:rPr>
          <w:rFonts w:ascii="Tahoma" w:hAnsi="Tahoma" w:cs="Tahoma"/>
          <w:b/>
        </w:rPr>
        <w:t>dropZone</w:t>
      </w:r>
      <w:proofErr w:type="spellEnd"/>
      <w:r>
        <w:rPr>
          <w:rFonts w:ascii="Tahoma" w:hAnsi="Tahoma" w:cs="Tahoma"/>
        </w:rPr>
        <w:t xml:space="preserve">…… </w:t>
      </w:r>
    </w:p>
    <w:p w:rsidR="001F3571" w:rsidRDefault="001F3571" w:rsidP="00686387">
      <w:pPr>
        <w:ind w:firstLine="708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Environnement : linux, php7</w:t>
      </w:r>
      <w:proofErr w:type="gramStart"/>
      <w:r>
        <w:rPr>
          <w:rFonts w:ascii="Tahoma" w:hAnsi="Tahoma" w:cs="Tahoma"/>
          <w:b/>
        </w:rPr>
        <w:t>,jquery</w:t>
      </w:r>
      <w:proofErr w:type="gramEnd"/>
      <w:r>
        <w:rPr>
          <w:rFonts w:ascii="Tahoma" w:hAnsi="Tahoma" w:cs="Tahoma"/>
          <w:b/>
        </w:rPr>
        <w:t xml:space="preserve">, </w:t>
      </w:r>
      <w:proofErr w:type="spellStart"/>
      <w:r>
        <w:rPr>
          <w:rFonts w:ascii="Tahoma" w:hAnsi="Tahoma" w:cs="Tahoma"/>
          <w:b/>
        </w:rPr>
        <w:t>dropZone</w:t>
      </w:r>
      <w:proofErr w:type="spellEnd"/>
      <w:r>
        <w:rPr>
          <w:rFonts w:ascii="Tahoma" w:hAnsi="Tahoma" w:cs="Tahoma"/>
          <w:b/>
        </w:rPr>
        <w:t xml:space="preserve">, </w:t>
      </w:r>
      <w:bookmarkStart w:id="0" w:name="_GoBack"/>
      <w:bookmarkEnd w:id="0"/>
      <w:proofErr w:type="spellStart"/>
      <w:r>
        <w:rPr>
          <w:rFonts w:ascii="Tahoma" w:hAnsi="Tahoma" w:cs="Tahoma"/>
          <w:b/>
        </w:rPr>
        <w:t>mysql</w:t>
      </w:r>
      <w:proofErr w:type="spellEnd"/>
      <w:r>
        <w:rPr>
          <w:rFonts w:ascii="Tahoma" w:hAnsi="Tahoma" w:cs="Tahoma"/>
          <w:b/>
        </w:rPr>
        <w:t xml:space="preserve">, </w:t>
      </w:r>
      <w:proofErr w:type="spellStart"/>
      <w:r>
        <w:rPr>
          <w:rFonts w:ascii="Tahoma" w:hAnsi="Tahoma" w:cs="Tahoma"/>
          <w:b/>
        </w:rPr>
        <w:t>pdftopng</w:t>
      </w:r>
      <w:proofErr w:type="spellEnd"/>
      <w:r>
        <w:rPr>
          <w:rFonts w:ascii="Tahoma" w:hAnsi="Tahoma" w:cs="Tahoma"/>
          <w:b/>
        </w:rPr>
        <w:t>,</w:t>
      </w:r>
      <w:r w:rsidR="00457216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CURL</w:t>
      </w:r>
      <w:r w:rsidR="00B21500">
        <w:rPr>
          <w:rFonts w:ascii="Tahoma" w:hAnsi="Tahoma" w:cs="Tahoma"/>
          <w:b/>
        </w:rPr>
        <w:t>,</w:t>
      </w:r>
      <w:r w:rsidR="00457216">
        <w:rPr>
          <w:rFonts w:ascii="Tahoma" w:hAnsi="Tahoma" w:cs="Tahoma"/>
          <w:b/>
        </w:rPr>
        <w:t xml:space="preserve"> </w:t>
      </w:r>
      <w:r w:rsidR="00B21500">
        <w:rPr>
          <w:rFonts w:ascii="Tahoma" w:hAnsi="Tahoma" w:cs="Tahoma"/>
          <w:b/>
        </w:rPr>
        <w:t>GIT</w:t>
      </w:r>
    </w:p>
    <w:p w:rsidR="00BF1E35" w:rsidRDefault="00BF1E35" w:rsidP="00E10560">
      <w:pPr>
        <w:rPr>
          <w:rFonts w:ascii="Tahoma" w:hAnsi="Tahoma" w:cs="Tahoma"/>
          <w:b/>
          <w:sz w:val="24"/>
          <w:szCs w:val="24"/>
        </w:rPr>
      </w:pPr>
    </w:p>
    <w:p w:rsidR="00BF1E35" w:rsidRDefault="003B1947" w:rsidP="00E1056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SFR : </w:t>
      </w:r>
      <w:r w:rsidR="00110157">
        <w:rPr>
          <w:rFonts w:ascii="Tahoma" w:hAnsi="Tahoma" w:cs="Tahoma"/>
          <w:b/>
          <w:sz w:val="24"/>
          <w:szCs w:val="24"/>
        </w:rPr>
        <w:t>juillet</w:t>
      </w:r>
      <w:r>
        <w:rPr>
          <w:rFonts w:ascii="Tahoma" w:hAnsi="Tahoma" w:cs="Tahoma"/>
          <w:b/>
          <w:sz w:val="24"/>
          <w:szCs w:val="24"/>
        </w:rPr>
        <w:t xml:space="preserve"> 2017</w:t>
      </w:r>
    </w:p>
    <w:p w:rsidR="00BF1E35" w:rsidRDefault="00BF1E35" w:rsidP="00BF1E35">
      <w:pPr>
        <w:ind w:firstLine="708"/>
        <w:rPr>
          <w:rFonts w:ascii="Tahoma" w:hAnsi="Tahoma" w:cs="Tahoma"/>
          <w:b/>
        </w:rPr>
      </w:pPr>
      <w:r w:rsidRPr="00BF1E35">
        <w:rPr>
          <w:rFonts w:ascii="Tahoma" w:hAnsi="Tahoma" w:cs="Tahoma"/>
          <w:b/>
        </w:rPr>
        <w:t xml:space="preserve">Développeur web </w:t>
      </w:r>
    </w:p>
    <w:p w:rsidR="00686387" w:rsidRPr="00BF1E35" w:rsidRDefault="00686387" w:rsidP="00BF1E35">
      <w:pPr>
        <w:ind w:firstLine="708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Environnement : LAMP, </w:t>
      </w:r>
      <w:proofErr w:type="spellStart"/>
      <w:r>
        <w:rPr>
          <w:rFonts w:ascii="Tahoma" w:hAnsi="Tahoma" w:cs="Tahoma"/>
          <w:b/>
        </w:rPr>
        <w:t>MongoDB</w:t>
      </w:r>
      <w:proofErr w:type="gramStart"/>
      <w:r>
        <w:rPr>
          <w:rFonts w:ascii="Tahoma" w:hAnsi="Tahoma" w:cs="Tahoma"/>
          <w:b/>
        </w:rPr>
        <w:t>,jquery</w:t>
      </w:r>
      <w:r w:rsidR="00B21500">
        <w:rPr>
          <w:rFonts w:ascii="Tahoma" w:hAnsi="Tahoma" w:cs="Tahoma"/>
          <w:b/>
        </w:rPr>
        <w:t>,GIT</w:t>
      </w:r>
      <w:proofErr w:type="spellEnd"/>
      <w:proofErr w:type="gramEnd"/>
    </w:p>
    <w:p w:rsidR="00BF1E35" w:rsidRDefault="00BF1E35" w:rsidP="00E10560">
      <w:pPr>
        <w:rPr>
          <w:rFonts w:ascii="Tahoma" w:hAnsi="Tahoma" w:cs="Tahoma"/>
          <w:b/>
          <w:sz w:val="24"/>
          <w:szCs w:val="24"/>
        </w:rPr>
      </w:pPr>
    </w:p>
    <w:p w:rsidR="00581FC3" w:rsidRPr="00581FC3" w:rsidRDefault="00581FC3" w:rsidP="00E10560">
      <w:pPr>
        <w:rPr>
          <w:rFonts w:ascii="Tahoma" w:hAnsi="Tahoma" w:cs="Tahoma"/>
          <w:b/>
          <w:sz w:val="24"/>
          <w:szCs w:val="24"/>
        </w:rPr>
      </w:pPr>
      <w:r w:rsidRPr="00581FC3">
        <w:rPr>
          <w:rFonts w:ascii="Tahoma" w:hAnsi="Tahoma" w:cs="Tahoma"/>
          <w:b/>
          <w:sz w:val="24"/>
          <w:szCs w:val="24"/>
        </w:rPr>
        <w:t xml:space="preserve">Computeur futur, </w:t>
      </w:r>
      <w:proofErr w:type="spellStart"/>
      <w:r w:rsidRPr="00581FC3">
        <w:rPr>
          <w:rFonts w:ascii="Tahoma" w:hAnsi="Tahoma" w:cs="Tahoma"/>
          <w:b/>
          <w:sz w:val="24"/>
          <w:szCs w:val="24"/>
        </w:rPr>
        <w:t>sopra</w:t>
      </w:r>
      <w:proofErr w:type="spellEnd"/>
      <w:r w:rsidRPr="00581FC3">
        <w:rPr>
          <w:rFonts w:ascii="Tahoma" w:hAnsi="Tahoma" w:cs="Tahoma"/>
          <w:b/>
          <w:sz w:val="24"/>
          <w:szCs w:val="24"/>
        </w:rPr>
        <w:t xml:space="preserve">, </w:t>
      </w:r>
      <w:proofErr w:type="spellStart"/>
      <w:r w:rsidRPr="00581FC3">
        <w:rPr>
          <w:rFonts w:ascii="Tahoma" w:hAnsi="Tahoma" w:cs="Tahoma"/>
          <w:b/>
          <w:sz w:val="24"/>
          <w:szCs w:val="24"/>
        </w:rPr>
        <w:t>arcefa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 : </w:t>
      </w:r>
      <w:r w:rsidR="00AF4235">
        <w:rPr>
          <w:rFonts w:ascii="Tahoma" w:hAnsi="Tahoma" w:cs="Tahoma"/>
          <w:b/>
          <w:sz w:val="24"/>
          <w:szCs w:val="24"/>
        </w:rPr>
        <w:t>mai 2016 – décembre 2016</w:t>
      </w:r>
    </w:p>
    <w:p w:rsidR="00581FC3" w:rsidRPr="00AF4235" w:rsidRDefault="00581FC3" w:rsidP="00AF4235">
      <w:pPr>
        <w:ind w:firstLine="708"/>
        <w:rPr>
          <w:rFonts w:ascii="Tahoma" w:hAnsi="Tahoma" w:cs="Tahoma"/>
          <w:b/>
        </w:rPr>
      </w:pPr>
      <w:r w:rsidRPr="00AF4235">
        <w:rPr>
          <w:rFonts w:ascii="Tahoma" w:hAnsi="Tahoma" w:cs="Tahoma"/>
          <w:b/>
        </w:rPr>
        <w:t>Portage salariale pour l’</w:t>
      </w:r>
      <w:r w:rsidRPr="00AF4235">
        <w:rPr>
          <w:rFonts w:ascii="Tahoma" w:hAnsi="Tahoma" w:cs="Tahoma"/>
          <w:b/>
          <w:sz w:val="24"/>
          <w:szCs w:val="24"/>
        </w:rPr>
        <w:t>APHP</w:t>
      </w:r>
    </w:p>
    <w:p w:rsidR="00581FC3" w:rsidRPr="00581FC3" w:rsidRDefault="00581FC3" w:rsidP="00581FC3">
      <w:pPr>
        <w:ind w:left="708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Consultant développement web </w:t>
      </w:r>
    </w:p>
    <w:p w:rsidR="00581FC3" w:rsidRDefault="00581FC3" w:rsidP="00AF4235">
      <w:pPr>
        <w:ind w:left="708"/>
        <w:rPr>
          <w:rFonts w:ascii="Tahoma" w:hAnsi="Tahoma" w:cs="Tahoma"/>
        </w:rPr>
      </w:pPr>
      <w:r w:rsidRPr="00581FC3">
        <w:rPr>
          <w:rFonts w:ascii="Tahoma" w:hAnsi="Tahoma" w:cs="Tahoma"/>
        </w:rPr>
        <w:t xml:space="preserve">Maintenance de site </w:t>
      </w:r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svn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php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mysql</w:t>
      </w:r>
      <w:proofErr w:type="spellEnd"/>
      <w:r>
        <w:rPr>
          <w:rFonts w:ascii="Tahoma" w:hAnsi="Tahoma" w:cs="Tahoma"/>
        </w:rPr>
        <w:t xml:space="preserve"> …)</w:t>
      </w:r>
    </w:p>
    <w:p w:rsidR="0095009E" w:rsidRPr="00581FC3" w:rsidRDefault="0095009E" w:rsidP="00067280">
      <w:pPr>
        <w:rPr>
          <w:rFonts w:ascii="Tahoma" w:hAnsi="Tahoma" w:cs="Tahoma"/>
        </w:rPr>
      </w:pPr>
    </w:p>
    <w:p w:rsidR="00581FC3" w:rsidRPr="00E10560" w:rsidRDefault="00581FC3" w:rsidP="00E10560"/>
    <w:p w:rsidR="00581FC3" w:rsidRDefault="00E10560" w:rsidP="000669F8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ALEXANDREPRIOU : Février 2015 a aujourd’hui</w:t>
      </w:r>
    </w:p>
    <w:p w:rsidR="00E10560" w:rsidRPr="00E10560" w:rsidRDefault="009A4CDF" w:rsidP="00E10560">
      <w:pPr>
        <w:ind w:firstLine="708"/>
        <w:rPr>
          <w:rStyle w:val="lev"/>
          <w:rFonts w:ascii="Tahoma" w:hAnsi="Tahoma" w:cs="Tahoma"/>
          <w:sz w:val="22"/>
          <w:szCs w:val="22"/>
        </w:rPr>
      </w:pPr>
      <w:r w:rsidRPr="00E10560">
        <w:rPr>
          <w:rStyle w:val="lev"/>
          <w:rFonts w:ascii="Tahoma" w:hAnsi="Tahoma" w:cs="Tahoma"/>
          <w:sz w:val="22"/>
          <w:szCs w:val="22"/>
        </w:rPr>
        <w:t>Autoentrepreneur</w:t>
      </w:r>
    </w:p>
    <w:p w:rsidR="0030314D" w:rsidRDefault="0030314D" w:rsidP="00E1056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Client : </w:t>
      </w:r>
      <w:r w:rsidRPr="0030314D">
        <w:rPr>
          <w:rFonts w:ascii="Tahoma" w:hAnsi="Tahoma" w:cs="Tahoma"/>
          <w:b/>
          <w:bCs/>
          <w:sz w:val="24"/>
          <w:szCs w:val="24"/>
        </w:rPr>
        <w:t>ADONYS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chez DPAM </w:t>
      </w:r>
      <w:r w:rsidRPr="002E78D8">
        <w:rPr>
          <w:rFonts w:ascii="Tahoma" w:hAnsi="Tahoma" w:cs="Tahoma"/>
          <w:b/>
          <w:sz w:val="16"/>
          <w:szCs w:val="16"/>
        </w:rPr>
        <w:t>(</w:t>
      </w:r>
      <w:r w:rsidR="00011DF0" w:rsidRPr="002E78D8">
        <w:rPr>
          <w:rFonts w:ascii="Tahoma" w:hAnsi="Tahoma" w:cs="Tahoma"/>
          <w:b/>
          <w:sz w:val="16"/>
          <w:szCs w:val="16"/>
        </w:rPr>
        <w:t>5/08/2015 -&gt;</w:t>
      </w:r>
      <w:r w:rsidR="002E78D8" w:rsidRPr="002E78D8">
        <w:rPr>
          <w:rFonts w:ascii="Tahoma" w:hAnsi="Tahoma" w:cs="Tahoma"/>
          <w:b/>
          <w:sz w:val="16"/>
          <w:szCs w:val="16"/>
        </w:rPr>
        <w:t xml:space="preserve"> en mission jusqu’au 19 novembre 2015</w:t>
      </w:r>
      <w:r w:rsidRPr="002E78D8">
        <w:rPr>
          <w:rFonts w:ascii="Tahoma" w:hAnsi="Tahoma" w:cs="Tahoma"/>
          <w:b/>
          <w:sz w:val="16"/>
          <w:szCs w:val="16"/>
        </w:rPr>
        <w:t xml:space="preserve">) </w:t>
      </w:r>
    </w:p>
    <w:p w:rsidR="0030314D" w:rsidRDefault="0030314D" w:rsidP="008E6025">
      <w:pPr>
        <w:pStyle w:val="Paragraphedeliste"/>
        <w:numPr>
          <w:ilvl w:val="0"/>
          <w:numId w:val="8"/>
        </w:numPr>
      </w:pPr>
      <w:proofErr w:type="spellStart"/>
      <w:r w:rsidRPr="00CD7F89">
        <w:rPr>
          <w:b/>
        </w:rPr>
        <w:t>Jquery</w:t>
      </w:r>
      <w:proofErr w:type="spellEnd"/>
      <w:r>
        <w:t xml:space="preserve"> (primitive, organigramme, UI …), </w:t>
      </w:r>
      <w:r w:rsidR="00975106">
        <w:t>Framework</w:t>
      </w:r>
      <w:r>
        <w:t xml:space="preserve"> maison (reprise de codes), PHP, MYSQL, import de flux (type </w:t>
      </w:r>
      <w:r w:rsidRPr="00913559">
        <w:t>SOA</w:t>
      </w:r>
      <w:r>
        <w:t xml:space="preserve">), mise en place d’un nouveau SI et introduction méthode </w:t>
      </w:r>
      <w:r w:rsidR="00B70937">
        <w:rPr>
          <w:b/>
        </w:rPr>
        <w:t>AGILE, SVN,</w:t>
      </w:r>
      <w:r w:rsidRPr="00CD7F89">
        <w:rPr>
          <w:b/>
        </w:rPr>
        <w:t xml:space="preserve"> FPDF</w:t>
      </w:r>
      <w:r>
        <w:t xml:space="preserve">, </w:t>
      </w:r>
      <w:r w:rsidRPr="00CD7F89">
        <w:rPr>
          <w:b/>
        </w:rPr>
        <w:t xml:space="preserve">lib : </w:t>
      </w:r>
      <w:proofErr w:type="spellStart"/>
      <w:r w:rsidRPr="00CD7F89">
        <w:rPr>
          <w:b/>
        </w:rPr>
        <w:t>word</w:t>
      </w:r>
      <w:proofErr w:type="spellEnd"/>
      <w:r w:rsidRPr="00CD7F89">
        <w:rPr>
          <w:b/>
        </w:rPr>
        <w:t>/</w:t>
      </w:r>
      <w:proofErr w:type="spellStart"/>
      <w:r w:rsidRPr="00CD7F89">
        <w:rPr>
          <w:b/>
        </w:rPr>
        <w:t>excel</w:t>
      </w:r>
      <w:proofErr w:type="spellEnd"/>
      <w:r>
        <w:t xml:space="preserve"> … </w:t>
      </w:r>
    </w:p>
    <w:p w:rsidR="0030314D" w:rsidRPr="00CD7F89" w:rsidRDefault="0030314D" w:rsidP="008E6025">
      <w:pPr>
        <w:pStyle w:val="Paragraphedeliste"/>
        <w:numPr>
          <w:ilvl w:val="0"/>
          <w:numId w:val="8"/>
        </w:numPr>
        <w:rPr>
          <w:b/>
        </w:rPr>
      </w:pPr>
      <w:r w:rsidRPr="00CD7F89">
        <w:rPr>
          <w:b/>
        </w:rPr>
        <w:t xml:space="preserve">Gestion migration </w:t>
      </w:r>
      <w:r w:rsidR="00B70937" w:rsidRPr="00CD7F89">
        <w:rPr>
          <w:b/>
        </w:rPr>
        <w:t>Windows</w:t>
      </w:r>
      <w:r w:rsidRPr="00CD7F89">
        <w:rPr>
          <w:b/>
        </w:rPr>
        <w:t xml:space="preserve"> </w:t>
      </w:r>
      <w:r w:rsidRPr="00975106">
        <w:sym w:font="Wingdings" w:char="F0E0"/>
      </w:r>
      <w:r w:rsidRPr="00CD7F89">
        <w:rPr>
          <w:b/>
        </w:rPr>
        <w:t xml:space="preserve"> linux</w:t>
      </w:r>
    </w:p>
    <w:p w:rsidR="0030314D" w:rsidRPr="00CD7F89" w:rsidRDefault="0030314D" w:rsidP="008E6025">
      <w:pPr>
        <w:pStyle w:val="Paragraphedeliste"/>
        <w:numPr>
          <w:ilvl w:val="0"/>
          <w:numId w:val="8"/>
        </w:numPr>
        <w:rPr>
          <w:b/>
        </w:rPr>
      </w:pPr>
      <w:r>
        <w:t xml:space="preserve">Mise en place : </w:t>
      </w:r>
      <w:r w:rsidRPr="00CD7F89">
        <w:rPr>
          <w:b/>
        </w:rPr>
        <w:t>SVN, Jenkins</w:t>
      </w:r>
    </w:p>
    <w:p w:rsidR="00975106" w:rsidRPr="00CD7F89" w:rsidRDefault="00CD7F89" w:rsidP="008E6025">
      <w:pPr>
        <w:pStyle w:val="Paragraphedeliste"/>
        <w:numPr>
          <w:ilvl w:val="0"/>
          <w:numId w:val="8"/>
        </w:numPr>
        <w:rPr>
          <w:b/>
        </w:rPr>
      </w:pPr>
      <w:r w:rsidRPr="00CD7F89">
        <w:rPr>
          <w:b/>
        </w:rPr>
        <w:t>Débogage</w:t>
      </w:r>
    </w:p>
    <w:p w:rsidR="0030314D" w:rsidRDefault="00975106" w:rsidP="008E6025">
      <w:pPr>
        <w:pStyle w:val="Paragraphedeliste"/>
        <w:numPr>
          <w:ilvl w:val="0"/>
          <w:numId w:val="8"/>
        </w:numPr>
        <w:rPr>
          <w:b/>
        </w:rPr>
      </w:pPr>
      <w:r w:rsidRPr="00CD7F89">
        <w:rPr>
          <w:b/>
        </w:rPr>
        <w:t xml:space="preserve">Amélioration du code existant </w:t>
      </w:r>
      <w:r w:rsidR="000F6782">
        <w:rPr>
          <w:b/>
        </w:rPr>
        <w:t xml:space="preserve">(factorisation </w:t>
      </w:r>
      <w:r w:rsidR="00B70937">
        <w:rPr>
          <w:b/>
        </w:rPr>
        <w:t>de codes…)</w:t>
      </w:r>
      <w:r w:rsidR="000F6782">
        <w:rPr>
          <w:b/>
        </w:rPr>
        <w:t xml:space="preserve"> </w:t>
      </w:r>
    </w:p>
    <w:p w:rsidR="00913559" w:rsidRPr="00CD7F89" w:rsidRDefault="00913559" w:rsidP="008E6025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>Import LDAP</w:t>
      </w:r>
    </w:p>
    <w:p w:rsidR="00975106" w:rsidRDefault="00975106" w:rsidP="0030314D">
      <w:pPr>
        <w:ind w:left="708"/>
      </w:pPr>
    </w:p>
    <w:p w:rsidR="00546363" w:rsidRDefault="00546363" w:rsidP="00E1056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Client : </w:t>
      </w:r>
      <w:proofErr w:type="spellStart"/>
      <w:r>
        <w:rPr>
          <w:rFonts w:ascii="Tahoma" w:hAnsi="Tahoma" w:cs="Tahoma"/>
          <w:b/>
          <w:sz w:val="24"/>
          <w:szCs w:val="24"/>
        </w:rPr>
        <w:t>easy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partenaire chez </w:t>
      </w:r>
      <w:proofErr w:type="spellStart"/>
      <w:r>
        <w:rPr>
          <w:rFonts w:ascii="Tahoma" w:hAnsi="Tahoma" w:cs="Tahoma"/>
          <w:b/>
          <w:sz w:val="24"/>
          <w:szCs w:val="24"/>
        </w:rPr>
        <w:t>Aareon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r w:rsidRPr="002E78D8">
        <w:rPr>
          <w:rFonts w:ascii="Tahoma" w:hAnsi="Tahoma" w:cs="Tahoma"/>
          <w:b/>
          <w:sz w:val="16"/>
          <w:szCs w:val="16"/>
        </w:rPr>
        <w:t xml:space="preserve">(mission de 4 </w:t>
      </w:r>
      <w:r w:rsidR="00307EC4" w:rsidRPr="002E78D8">
        <w:rPr>
          <w:rFonts w:ascii="Tahoma" w:hAnsi="Tahoma" w:cs="Tahoma"/>
          <w:b/>
          <w:sz w:val="16"/>
          <w:szCs w:val="16"/>
        </w:rPr>
        <w:t>mois)</w:t>
      </w:r>
      <w:r w:rsidRPr="002E78D8">
        <w:rPr>
          <w:rFonts w:ascii="Tahoma" w:hAnsi="Tahoma" w:cs="Tahoma"/>
          <w:b/>
          <w:sz w:val="16"/>
          <w:szCs w:val="16"/>
        </w:rPr>
        <w:t xml:space="preserve"> </w:t>
      </w:r>
    </w:p>
    <w:p w:rsidR="004512EC" w:rsidRDefault="007938C0" w:rsidP="008E6025">
      <w:pPr>
        <w:pStyle w:val="Paragraphedeliste"/>
        <w:numPr>
          <w:ilvl w:val="0"/>
          <w:numId w:val="9"/>
        </w:numPr>
      </w:pPr>
      <w:proofErr w:type="spellStart"/>
      <w:r w:rsidRPr="00CD7F89">
        <w:rPr>
          <w:b/>
        </w:rPr>
        <w:t>Jquery</w:t>
      </w:r>
      <w:proofErr w:type="spellEnd"/>
      <w:r>
        <w:t xml:space="preserve">, Dojo, </w:t>
      </w:r>
      <w:proofErr w:type="spellStart"/>
      <w:r w:rsidRPr="00687460">
        <w:rPr>
          <w:b/>
        </w:rPr>
        <w:t>HightChart</w:t>
      </w:r>
      <w:proofErr w:type="spellEnd"/>
      <w:r>
        <w:t xml:space="preserve">, </w:t>
      </w:r>
      <w:r w:rsidRPr="00CD7F89">
        <w:rPr>
          <w:b/>
        </w:rPr>
        <w:t>PHP</w:t>
      </w:r>
      <w:r>
        <w:t xml:space="preserve">, Html, </w:t>
      </w:r>
      <w:proofErr w:type="spellStart"/>
      <w:r w:rsidRPr="00CD7F89">
        <w:rPr>
          <w:b/>
        </w:rPr>
        <w:t>Bootstrap</w:t>
      </w:r>
      <w:proofErr w:type="spellEnd"/>
      <w:r w:rsidR="00546363" w:rsidRPr="00CD7F89">
        <w:rPr>
          <w:b/>
        </w:rPr>
        <w:t xml:space="preserve"> 3</w:t>
      </w:r>
      <w:r w:rsidR="00546363">
        <w:t xml:space="preserve">, </w:t>
      </w:r>
      <w:r w:rsidR="00546363" w:rsidRPr="00687460">
        <w:rPr>
          <w:b/>
        </w:rPr>
        <w:t xml:space="preserve">conception </w:t>
      </w:r>
      <w:r w:rsidR="00307EC4" w:rsidRPr="00687460">
        <w:rPr>
          <w:b/>
        </w:rPr>
        <w:t xml:space="preserve">de widget sur </w:t>
      </w:r>
      <w:r w:rsidR="004512EC" w:rsidRPr="00687460">
        <w:rPr>
          <w:b/>
        </w:rPr>
        <w:t>Framework</w:t>
      </w:r>
      <w:r w:rsidR="00307EC4" w:rsidRPr="00687460">
        <w:rPr>
          <w:b/>
        </w:rPr>
        <w:t xml:space="preserve"> maison s’appuyant sur</w:t>
      </w:r>
      <w:r w:rsidR="00546363" w:rsidRPr="00687460">
        <w:rPr>
          <w:b/>
        </w:rPr>
        <w:t xml:space="preserve"> Zend 1.18</w:t>
      </w:r>
      <w:r w:rsidR="004512EC">
        <w:t xml:space="preserve">, utilisation de </w:t>
      </w:r>
      <w:proofErr w:type="spellStart"/>
      <w:r w:rsidR="004512EC" w:rsidRPr="00CD7F89">
        <w:rPr>
          <w:b/>
        </w:rPr>
        <w:t>jenkins</w:t>
      </w:r>
      <w:proofErr w:type="spellEnd"/>
      <w:r w:rsidR="004512EC">
        <w:t xml:space="preserve">, </w:t>
      </w:r>
      <w:r w:rsidR="004512EC" w:rsidRPr="00CD7F89">
        <w:rPr>
          <w:b/>
        </w:rPr>
        <w:t>SVN</w:t>
      </w:r>
      <w:r w:rsidR="004512EC">
        <w:t>.</w:t>
      </w:r>
    </w:p>
    <w:p w:rsidR="00E10560" w:rsidRDefault="00E10560" w:rsidP="000669F8">
      <w:pPr>
        <w:rPr>
          <w:rFonts w:ascii="Tahoma" w:hAnsi="Tahoma" w:cs="Tahoma"/>
          <w:b/>
          <w:sz w:val="24"/>
          <w:szCs w:val="24"/>
        </w:rPr>
      </w:pPr>
    </w:p>
    <w:p w:rsidR="00DE5F32" w:rsidRDefault="00DE5F32" w:rsidP="000669F8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CANALMAIL : Décembre 2012 à </w:t>
      </w:r>
      <w:r w:rsidR="00832FD4">
        <w:rPr>
          <w:rFonts w:ascii="Tahoma" w:hAnsi="Tahoma" w:cs="Tahoma"/>
          <w:b/>
          <w:sz w:val="24"/>
          <w:szCs w:val="24"/>
        </w:rPr>
        <w:t>Février</w:t>
      </w:r>
      <w:r w:rsidR="00E242C1">
        <w:rPr>
          <w:rFonts w:ascii="Tahoma" w:hAnsi="Tahoma" w:cs="Tahoma"/>
          <w:b/>
          <w:sz w:val="24"/>
          <w:szCs w:val="24"/>
        </w:rPr>
        <w:t xml:space="preserve"> 2014</w:t>
      </w:r>
    </w:p>
    <w:p w:rsidR="00DF6B1A" w:rsidRDefault="00DE5F32" w:rsidP="00DF6B1A">
      <w:pPr>
        <w:ind w:left="720"/>
      </w:pPr>
      <w:r w:rsidRPr="00DF6B1A">
        <w:rPr>
          <w:rFonts w:ascii="Tahoma" w:hAnsi="Tahoma" w:cs="Tahoma"/>
          <w:b/>
          <w:sz w:val="24"/>
          <w:szCs w:val="24"/>
        </w:rPr>
        <w:t>Développeur web</w:t>
      </w:r>
      <w:r w:rsidR="00DF6B1A" w:rsidRPr="00DF6B1A">
        <w:rPr>
          <w:rFonts w:ascii="Tahoma" w:hAnsi="Tahoma" w:cs="Tahoma"/>
          <w:b/>
          <w:sz w:val="24"/>
          <w:szCs w:val="24"/>
        </w:rPr>
        <w:t xml:space="preserve"> : </w:t>
      </w:r>
      <w:hyperlink r:id="rId9" w:history="1">
        <w:r w:rsidR="00DF6B1A" w:rsidRPr="00783D59">
          <w:rPr>
            <w:rStyle w:val="Lienhypertexte"/>
          </w:rPr>
          <w:t>http://www.panel-institut.com</w:t>
        </w:r>
      </w:hyperlink>
      <w:r w:rsidR="00DF6B1A">
        <w:t xml:space="preserve"> </w:t>
      </w:r>
    </w:p>
    <w:p w:rsidR="00DE5F32" w:rsidRDefault="00DE5F32" w:rsidP="008E6025">
      <w:pPr>
        <w:numPr>
          <w:ilvl w:val="0"/>
          <w:numId w:val="1"/>
        </w:numPr>
      </w:pPr>
      <w:r>
        <w:t>Conception d’un système d’</w:t>
      </w:r>
      <w:r w:rsidRPr="004512EC">
        <w:rPr>
          <w:b/>
        </w:rPr>
        <w:t>ACL</w:t>
      </w:r>
      <w:r w:rsidR="00970EF8">
        <w:t xml:space="preserve"> (contrôle en base de </w:t>
      </w:r>
      <w:r w:rsidR="007A4BE5">
        <w:t>données)</w:t>
      </w:r>
      <w:r w:rsidR="00970EF8">
        <w:t xml:space="preserve"> </w:t>
      </w:r>
    </w:p>
    <w:p w:rsidR="00970EF8" w:rsidRDefault="00970EF8" w:rsidP="008E6025">
      <w:pPr>
        <w:numPr>
          <w:ilvl w:val="0"/>
          <w:numId w:val="1"/>
        </w:numPr>
      </w:pPr>
      <w:r>
        <w:t>Conception système d’</w:t>
      </w:r>
      <w:r w:rsidRPr="004512EC">
        <w:rPr>
          <w:b/>
        </w:rPr>
        <w:t>encryptage</w:t>
      </w:r>
      <w:r>
        <w:t xml:space="preserve"> </w:t>
      </w:r>
      <w:r w:rsidRPr="004512EC">
        <w:rPr>
          <w:b/>
        </w:rPr>
        <w:t>de données</w:t>
      </w:r>
      <w:r>
        <w:t xml:space="preserve"> </w:t>
      </w:r>
    </w:p>
    <w:p w:rsidR="00DE5F32" w:rsidRDefault="00DE5F32" w:rsidP="008E6025">
      <w:pPr>
        <w:numPr>
          <w:ilvl w:val="0"/>
          <w:numId w:val="1"/>
        </w:numPr>
      </w:pPr>
      <w:r>
        <w:t xml:space="preserve">Développement sous </w:t>
      </w:r>
      <w:r w:rsidRPr="004512EC">
        <w:rPr>
          <w:b/>
        </w:rPr>
        <w:t>ZEND</w:t>
      </w:r>
      <w:r>
        <w:t xml:space="preserve"> </w:t>
      </w:r>
    </w:p>
    <w:p w:rsidR="00DE5F32" w:rsidRDefault="00DE5F32" w:rsidP="008E6025">
      <w:pPr>
        <w:numPr>
          <w:ilvl w:val="0"/>
          <w:numId w:val="1"/>
        </w:numPr>
      </w:pPr>
      <w:r>
        <w:t xml:space="preserve">Développement </w:t>
      </w:r>
      <w:proofErr w:type="spellStart"/>
      <w:r w:rsidRPr="004512EC">
        <w:rPr>
          <w:b/>
        </w:rPr>
        <w:t>Zenddesk</w:t>
      </w:r>
      <w:proofErr w:type="spellEnd"/>
    </w:p>
    <w:p w:rsidR="00DE5F32" w:rsidRDefault="00DE5F32" w:rsidP="008E6025">
      <w:pPr>
        <w:numPr>
          <w:ilvl w:val="0"/>
          <w:numId w:val="1"/>
        </w:numPr>
      </w:pPr>
      <w:r>
        <w:t>Analyse</w:t>
      </w:r>
      <w:r w:rsidR="001B2CBB">
        <w:t xml:space="preserve"> conception </w:t>
      </w:r>
      <w:r>
        <w:t xml:space="preserve"> </w:t>
      </w:r>
    </w:p>
    <w:p w:rsidR="00DE5F32" w:rsidRDefault="00DE5F32" w:rsidP="008E6025">
      <w:pPr>
        <w:numPr>
          <w:ilvl w:val="0"/>
          <w:numId w:val="1"/>
        </w:numPr>
      </w:pPr>
      <w:r>
        <w:t xml:space="preserve">API </w:t>
      </w:r>
      <w:proofErr w:type="spellStart"/>
      <w:r>
        <w:t>facebook</w:t>
      </w:r>
      <w:proofErr w:type="spellEnd"/>
      <w:r>
        <w:t xml:space="preserve">, </w:t>
      </w:r>
      <w:proofErr w:type="spellStart"/>
      <w:r w:rsidRPr="00546363">
        <w:rPr>
          <w:b/>
        </w:rPr>
        <w:t>openinviter</w:t>
      </w:r>
      <w:proofErr w:type="spellEnd"/>
    </w:p>
    <w:p w:rsidR="00DF6B1A" w:rsidRDefault="00DE5F32" w:rsidP="008E6025">
      <w:pPr>
        <w:numPr>
          <w:ilvl w:val="0"/>
          <w:numId w:val="1"/>
        </w:numPr>
      </w:pPr>
      <w:r w:rsidRPr="004512EC">
        <w:rPr>
          <w:b/>
        </w:rPr>
        <w:t>SOAP</w:t>
      </w:r>
      <w:r>
        <w:t xml:space="preserve"> </w:t>
      </w:r>
      <w:r w:rsidR="004512EC">
        <w:t xml:space="preserve">&amp; </w:t>
      </w:r>
      <w:r w:rsidR="004512EC" w:rsidRPr="004512EC">
        <w:rPr>
          <w:b/>
        </w:rPr>
        <w:t>REST</w:t>
      </w:r>
      <w:r w:rsidR="004512EC">
        <w:t xml:space="preserve"> </w:t>
      </w:r>
      <w:r>
        <w:t xml:space="preserve">sur plateforme d’affiliation </w:t>
      </w:r>
    </w:p>
    <w:p w:rsidR="007A4BE5" w:rsidRPr="00307EC4" w:rsidRDefault="007A4BE5" w:rsidP="008E6025">
      <w:pPr>
        <w:numPr>
          <w:ilvl w:val="0"/>
          <w:numId w:val="1"/>
        </w:numPr>
        <w:rPr>
          <w:b/>
        </w:rPr>
      </w:pPr>
      <w:r w:rsidRPr="00307EC4">
        <w:rPr>
          <w:b/>
        </w:rPr>
        <w:t>Administration</w:t>
      </w:r>
      <w:r w:rsidR="00BB74F4" w:rsidRPr="00307EC4">
        <w:rPr>
          <w:b/>
        </w:rPr>
        <w:t xml:space="preserve"> SVN avec HOOK </w:t>
      </w:r>
    </w:p>
    <w:p w:rsidR="00BB74F4" w:rsidRPr="00546363" w:rsidRDefault="007A4BE5" w:rsidP="008E6025">
      <w:pPr>
        <w:numPr>
          <w:ilvl w:val="0"/>
          <w:numId w:val="1"/>
        </w:numPr>
        <w:rPr>
          <w:b/>
        </w:rPr>
      </w:pPr>
      <w:r w:rsidRPr="00546363">
        <w:rPr>
          <w:b/>
        </w:rPr>
        <w:t xml:space="preserve">Administration </w:t>
      </w:r>
      <w:r w:rsidR="007D1176" w:rsidRPr="00546363">
        <w:rPr>
          <w:b/>
        </w:rPr>
        <w:t xml:space="preserve"> </w:t>
      </w:r>
      <w:proofErr w:type="spellStart"/>
      <w:r w:rsidR="007D1176" w:rsidRPr="00546363">
        <w:rPr>
          <w:b/>
        </w:rPr>
        <w:t>Mysql</w:t>
      </w:r>
      <w:proofErr w:type="spellEnd"/>
      <w:r w:rsidR="007D1176" w:rsidRPr="00546363">
        <w:rPr>
          <w:b/>
        </w:rPr>
        <w:t xml:space="preserve"> </w:t>
      </w:r>
      <w:r w:rsidR="00546363">
        <w:rPr>
          <w:b/>
        </w:rPr>
        <w:t xml:space="preserve">et optimisation </w:t>
      </w:r>
    </w:p>
    <w:p w:rsidR="00E242C1" w:rsidRDefault="00E242C1" w:rsidP="00E242C1">
      <w:pPr>
        <w:ind w:left="720"/>
      </w:pPr>
    </w:p>
    <w:p w:rsidR="007E07B6" w:rsidRDefault="007E07B6" w:rsidP="00DE5F32">
      <w:pPr>
        <w:rPr>
          <w:rFonts w:ascii="Tahoma" w:hAnsi="Tahoma" w:cs="Tahoma"/>
          <w:b/>
          <w:sz w:val="24"/>
          <w:szCs w:val="24"/>
        </w:rPr>
      </w:pPr>
    </w:p>
    <w:p w:rsidR="00DE5F32" w:rsidRDefault="00DE5F32" w:rsidP="00DE5F3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KENT : 20 décembre 2012</w:t>
      </w:r>
    </w:p>
    <w:p w:rsidR="00DE5F32" w:rsidRPr="009E7942" w:rsidRDefault="00DE5F32" w:rsidP="00DE5F3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 w:rsidR="00970EF8">
        <w:rPr>
          <w:rFonts w:ascii="Tahoma" w:hAnsi="Tahoma" w:cs="Tahoma"/>
          <w:b/>
          <w:sz w:val="24"/>
          <w:szCs w:val="24"/>
        </w:rPr>
        <w:t>Mission</w:t>
      </w:r>
      <w:r>
        <w:rPr>
          <w:rFonts w:ascii="Tahoma" w:hAnsi="Tahoma" w:cs="Tahoma"/>
          <w:b/>
          <w:sz w:val="24"/>
          <w:szCs w:val="24"/>
        </w:rPr>
        <w:t xml:space="preserve"> d'un jour pour le compte client : </w:t>
      </w:r>
      <w:proofErr w:type="spellStart"/>
      <w:r w:rsidRPr="009E7942">
        <w:rPr>
          <w:rFonts w:ascii="Tahoma" w:hAnsi="Tahoma" w:cs="Tahoma"/>
          <w:b/>
          <w:sz w:val="24"/>
          <w:szCs w:val="24"/>
        </w:rPr>
        <w:t>Chiesi</w:t>
      </w:r>
      <w:proofErr w:type="spellEnd"/>
      <w:r w:rsidRPr="009E7942">
        <w:rPr>
          <w:rFonts w:ascii="Tahoma" w:hAnsi="Tahoma" w:cs="Tahoma"/>
          <w:b/>
          <w:sz w:val="24"/>
          <w:szCs w:val="24"/>
        </w:rPr>
        <w:t xml:space="preserve"> SA</w:t>
      </w:r>
      <w:r>
        <w:rPr>
          <w:rFonts w:ascii="Tahoma" w:hAnsi="Tahoma" w:cs="Tahoma"/>
          <w:b/>
          <w:sz w:val="24"/>
          <w:szCs w:val="24"/>
        </w:rPr>
        <w:t xml:space="preserve">  </w:t>
      </w:r>
    </w:p>
    <w:p w:rsidR="00465302" w:rsidRPr="007E07B6" w:rsidRDefault="00DE5F32" w:rsidP="008E6025">
      <w:pPr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>
        <w:t xml:space="preserve">développement </w:t>
      </w:r>
      <w:r w:rsidR="00CE325F">
        <w:t>d’</w:t>
      </w:r>
      <w:r>
        <w:t xml:space="preserve">export de donnée en PHP avec utilisation </w:t>
      </w:r>
      <w:proofErr w:type="gramStart"/>
      <w:r>
        <w:t xml:space="preserve">:  </w:t>
      </w:r>
      <w:proofErr w:type="gramEnd"/>
      <w:r w:rsidR="00F73A5A">
        <w:fldChar w:fldCharType="begin"/>
      </w:r>
      <w:r w:rsidR="00F73A5A">
        <w:instrText xml:space="preserve"> HYPERLINK "http://phpexcel.codeplex.com" </w:instrText>
      </w:r>
      <w:r w:rsidR="00F73A5A">
        <w:fldChar w:fldCharType="separate"/>
      </w:r>
      <w:r w:rsidRPr="00EB22DA">
        <w:rPr>
          <w:rStyle w:val="Lienhypertexte"/>
        </w:rPr>
        <w:t>http://phpexcel.codeplex.com</w:t>
      </w:r>
      <w:r w:rsidR="00F73A5A">
        <w:rPr>
          <w:rStyle w:val="Lienhypertexte"/>
        </w:rPr>
        <w:fldChar w:fldCharType="end"/>
      </w:r>
      <w:r>
        <w:t xml:space="preserve">, pour export </w:t>
      </w:r>
      <w:proofErr w:type="spellStart"/>
      <w:r>
        <w:t>excel</w:t>
      </w:r>
      <w:proofErr w:type="spellEnd"/>
      <w:r>
        <w:t>.</w:t>
      </w:r>
    </w:p>
    <w:p w:rsidR="00E27D50" w:rsidRPr="00E27D50" w:rsidRDefault="00364B32" w:rsidP="00E27D5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Editions-</w:t>
      </w:r>
      <w:proofErr w:type="spellStart"/>
      <w:r w:rsidR="00E27D50" w:rsidRPr="00E27D50">
        <w:rPr>
          <w:rFonts w:ascii="Tahoma" w:hAnsi="Tahoma" w:cs="Tahoma"/>
          <w:b/>
          <w:sz w:val="24"/>
          <w:szCs w:val="24"/>
        </w:rPr>
        <w:t>Larivi</w:t>
      </w:r>
      <w:r w:rsidR="00CE325F">
        <w:rPr>
          <w:rFonts w:ascii="Tahoma" w:hAnsi="Tahoma" w:cs="Tahoma"/>
          <w:b/>
          <w:sz w:val="24"/>
          <w:szCs w:val="24"/>
        </w:rPr>
        <w:t>è</w:t>
      </w:r>
      <w:r w:rsidR="00E27D50" w:rsidRPr="00E27D50">
        <w:rPr>
          <w:rFonts w:ascii="Tahoma" w:hAnsi="Tahoma" w:cs="Tahoma"/>
          <w:b/>
          <w:sz w:val="24"/>
          <w:szCs w:val="24"/>
        </w:rPr>
        <w:t>re</w:t>
      </w:r>
      <w:proofErr w:type="spellEnd"/>
      <w:r w:rsidR="00E27D50" w:rsidRPr="00E27D50">
        <w:rPr>
          <w:rFonts w:ascii="Tahoma" w:hAnsi="Tahoma" w:cs="Tahoma"/>
          <w:b/>
          <w:sz w:val="24"/>
          <w:szCs w:val="24"/>
        </w:rPr>
        <w:t xml:space="preserve"> : 24 </w:t>
      </w:r>
      <w:r w:rsidR="00175D95" w:rsidRPr="00E27D50">
        <w:rPr>
          <w:rFonts w:ascii="Tahoma" w:hAnsi="Tahoma" w:cs="Tahoma"/>
          <w:b/>
          <w:sz w:val="24"/>
          <w:szCs w:val="24"/>
        </w:rPr>
        <w:t xml:space="preserve">janvier </w:t>
      </w:r>
      <w:r w:rsidR="00E27D50" w:rsidRPr="00E27D50">
        <w:rPr>
          <w:rFonts w:ascii="Tahoma" w:hAnsi="Tahoma" w:cs="Tahoma"/>
          <w:b/>
          <w:sz w:val="24"/>
          <w:szCs w:val="24"/>
        </w:rPr>
        <w:t>2011</w:t>
      </w:r>
      <w:r w:rsidR="00E27D50">
        <w:rPr>
          <w:rFonts w:ascii="Tahoma" w:hAnsi="Tahoma" w:cs="Tahoma"/>
          <w:b/>
          <w:sz w:val="24"/>
          <w:szCs w:val="24"/>
        </w:rPr>
        <w:t xml:space="preserve"> </w:t>
      </w:r>
      <w:r w:rsidR="00604B8F">
        <w:rPr>
          <w:rFonts w:ascii="Tahoma" w:hAnsi="Tahoma" w:cs="Tahoma"/>
          <w:b/>
          <w:sz w:val="24"/>
          <w:szCs w:val="24"/>
        </w:rPr>
        <w:t>à</w:t>
      </w:r>
      <w:r w:rsidR="00E27D50">
        <w:rPr>
          <w:rFonts w:ascii="Tahoma" w:hAnsi="Tahoma" w:cs="Tahoma"/>
          <w:b/>
          <w:sz w:val="24"/>
          <w:szCs w:val="24"/>
        </w:rPr>
        <w:t xml:space="preserve"> </w:t>
      </w:r>
      <w:r w:rsidR="00DE5F32">
        <w:rPr>
          <w:rFonts w:ascii="Tahoma" w:hAnsi="Tahoma" w:cs="Tahoma"/>
          <w:b/>
          <w:sz w:val="24"/>
          <w:szCs w:val="24"/>
        </w:rPr>
        <w:t>Décembre 2012</w:t>
      </w:r>
    </w:p>
    <w:p w:rsidR="00D87836" w:rsidRPr="00E27D50" w:rsidRDefault="00E27D50" w:rsidP="00E27D50">
      <w:pPr>
        <w:rPr>
          <w:rFonts w:ascii="Tahoma" w:hAnsi="Tahoma" w:cs="Tahoma"/>
          <w:b/>
          <w:sz w:val="24"/>
          <w:szCs w:val="24"/>
        </w:rPr>
      </w:pPr>
      <w:r w:rsidRPr="00E27D50">
        <w:rPr>
          <w:rFonts w:ascii="Tahoma" w:hAnsi="Tahoma" w:cs="Tahoma"/>
          <w:b/>
          <w:sz w:val="24"/>
          <w:szCs w:val="24"/>
        </w:rPr>
        <w:t xml:space="preserve">         Analyste Concepteur</w:t>
      </w:r>
      <w:r>
        <w:rPr>
          <w:rFonts w:ascii="Tahoma" w:hAnsi="Tahoma" w:cs="Tahoma"/>
          <w:b/>
          <w:sz w:val="24"/>
          <w:szCs w:val="24"/>
        </w:rPr>
        <w:t xml:space="preserve"> web</w:t>
      </w:r>
    </w:p>
    <w:p w:rsidR="00E27D50" w:rsidRPr="00AE0469" w:rsidRDefault="004512EC" w:rsidP="008E6025">
      <w:pPr>
        <w:numPr>
          <w:ilvl w:val="0"/>
          <w:numId w:val="2"/>
        </w:numPr>
      </w:pPr>
      <w:r>
        <w:t>M</w:t>
      </w:r>
      <w:r w:rsidR="00827731" w:rsidRPr="00AE0469">
        <w:t xml:space="preserve">ise en cache </w:t>
      </w:r>
      <w:r w:rsidRPr="00AE0469">
        <w:t>à</w:t>
      </w:r>
      <w:r w:rsidR="00827731" w:rsidRPr="00AE0469">
        <w:t xml:space="preserve"> l'aide de </w:t>
      </w:r>
      <w:proofErr w:type="spellStart"/>
      <w:r w:rsidR="00827731" w:rsidRPr="00AE0469">
        <w:t>serialize</w:t>
      </w:r>
      <w:proofErr w:type="spellEnd"/>
      <w:r w:rsidR="00827731" w:rsidRPr="00AE0469">
        <w:t xml:space="preserve"> </w:t>
      </w:r>
      <w:proofErr w:type="gramStart"/>
      <w:r w:rsidR="00827731" w:rsidRPr="00AE0469">
        <w:t xml:space="preserve">( </w:t>
      </w:r>
      <w:proofErr w:type="spellStart"/>
      <w:r w:rsidR="00827731" w:rsidRPr="00AE0469">
        <w:t>php</w:t>
      </w:r>
      <w:proofErr w:type="spellEnd"/>
      <w:proofErr w:type="gramEnd"/>
      <w:r w:rsidR="00827731" w:rsidRPr="00AE0469">
        <w:t>)</w:t>
      </w:r>
    </w:p>
    <w:p w:rsidR="00827731" w:rsidRPr="00AE0469" w:rsidRDefault="004512EC" w:rsidP="008E6025">
      <w:pPr>
        <w:numPr>
          <w:ilvl w:val="0"/>
          <w:numId w:val="2"/>
        </w:numPr>
      </w:pPr>
      <w:r>
        <w:t>S</w:t>
      </w:r>
      <w:r w:rsidR="00827731" w:rsidRPr="00AE0469">
        <w:t xml:space="preserve">écurisation des sites </w:t>
      </w:r>
      <w:r w:rsidR="00AE0469" w:rsidRPr="00AE0469">
        <w:t>existants</w:t>
      </w:r>
      <w:r w:rsidR="00827731" w:rsidRPr="00AE0469">
        <w:t xml:space="preserve"> </w:t>
      </w:r>
    </w:p>
    <w:p w:rsidR="00827731" w:rsidRPr="00AE0469" w:rsidRDefault="004512EC" w:rsidP="008E6025">
      <w:pPr>
        <w:numPr>
          <w:ilvl w:val="0"/>
          <w:numId w:val="2"/>
        </w:numPr>
      </w:pPr>
      <w:r>
        <w:t>D</w:t>
      </w:r>
      <w:r w:rsidR="00AE0469" w:rsidRPr="00AE0469">
        <w:t>éveloppement</w:t>
      </w:r>
      <w:r w:rsidR="00827731" w:rsidRPr="00AE0469">
        <w:t xml:space="preserve"> sous </w:t>
      </w:r>
      <w:proofErr w:type="spellStart"/>
      <w:r w:rsidR="00827731" w:rsidRPr="00AE0469">
        <w:t>bac</w:t>
      </w:r>
      <w:r w:rsidR="00AE0469">
        <w:t>k</w:t>
      </w:r>
      <w:r w:rsidR="00827731" w:rsidRPr="00AE0469">
        <w:t>builder</w:t>
      </w:r>
      <w:proofErr w:type="spellEnd"/>
      <w:r w:rsidR="00827731" w:rsidRPr="00AE0469">
        <w:t xml:space="preserve"> des sites : </w:t>
      </w:r>
    </w:p>
    <w:p w:rsidR="00827731" w:rsidRPr="00AE0469" w:rsidRDefault="00827731" w:rsidP="00D01292">
      <w:pPr>
        <w:ind w:left="360" w:firstLine="348"/>
      </w:pPr>
      <w:r w:rsidRPr="00AE0469">
        <w:t>fashion-emplois.com</w:t>
      </w:r>
    </w:p>
    <w:p w:rsidR="00544783" w:rsidRDefault="00827731" w:rsidP="00D01292">
      <w:pPr>
        <w:ind w:left="720"/>
      </w:pPr>
      <w:r w:rsidRPr="00AE0469">
        <w:t>boldor.com</w:t>
      </w:r>
      <w:r w:rsidR="00AE0469" w:rsidRPr="00AE0469">
        <w:t xml:space="preserve"> </w:t>
      </w:r>
      <w:proofErr w:type="gramStart"/>
      <w:r w:rsidR="00AE0469" w:rsidRPr="00AE0469">
        <w:t>( sur</w:t>
      </w:r>
      <w:proofErr w:type="gramEnd"/>
      <w:r w:rsidR="00AE0469" w:rsidRPr="00AE0469">
        <w:t xml:space="preserve"> 2 jours : plus de 100 000 visiteurs ) </w:t>
      </w:r>
      <w:r w:rsidR="00544783">
        <w:t xml:space="preserve">gestions de fort </w:t>
      </w:r>
      <w:r w:rsidR="00546363">
        <w:t>trafic</w:t>
      </w:r>
      <w:r w:rsidR="00544783">
        <w:t>.</w:t>
      </w:r>
    </w:p>
    <w:p w:rsidR="00827731" w:rsidRPr="00E10560" w:rsidRDefault="001E0332" w:rsidP="00D01292">
      <w:pPr>
        <w:ind w:left="720"/>
        <w:rPr>
          <w:lang w:val="en-US"/>
        </w:rPr>
      </w:pPr>
      <w:r w:rsidRPr="00E10560">
        <w:rPr>
          <w:lang w:val="en-US"/>
        </w:rPr>
        <w:t>Trialmaster-bercy.com</w:t>
      </w:r>
    </w:p>
    <w:p w:rsidR="00AE0469" w:rsidRPr="00E10560" w:rsidRDefault="001E0332" w:rsidP="00D01292">
      <w:pPr>
        <w:ind w:left="720"/>
        <w:rPr>
          <w:lang w:val="en-US"/>
        </w:rPr>
      </w:pPr>
      <w:proofErr w:type="gramStart"/>
      <w:r w:rsidRPr="00E10560">
        <w:rPr>
          <w:lang w:val="en-US"/>
        </w:rPr>
        <w:t>moteurBoat.com</w:t>
      </w:r>
      <w:r w:rsidR="00D01292" w:rsidRPr="00E10560">
        <w:rPr>
          <w:lang w:val="en-US"/>
        </w:rPr>
        <w:t xml:space="preserve"> </w:t>
      </w:r>
      <w:r w:rsidR="00AE0469" w:rsidRPr="00E10560">
        <w:rPr>
          <w:lang w:val="en-US"/>
        </w:rPr>
        <w:t>....</w:t>
      </w:r>
      <w:proofErr w:type="gramEnd"/>
    </w:p>
    <w:p w:rsidR="00AE0469" w:rsidRPr="00AE0469" w:rsidRDefault="00380972" w:rsidP="008E6025">
      <w:pPr>
        <w:numPr>
          <w:ilvl w:val="0"/>
          <w:numId w:val="2"/>
        </w:numPr>
      </w:pPr>
      <w:r w:rsidRPr="004512EC">
        <w:rPr>
          <w:b/>
        </w:rPr>
        <w:t>SEO</w:t>
      </w:r>
      <w:r>
        <w:t xml:space="preserve"> des sites internet (</w:t>
      </w:r>
      <w:r w:rsidR="00AE0469" w:rsidRPr="00AE0469">
        <w:t>positionnement de site en référencement naturel</w:t>
      </w:r>
      <w:r w:rsidR="001E0332">
        <w:t xml:space="preserve">, 2eme sur </w:t>
      </w:r>
      <w:proofErr w:type="spellStart"/>
      <w:r w:rsidR="001E0332">
        <w:t>google</w:t>
      </w:r>
      <w:proofErr w:type="spellEnd"/>
      <w:r w:rsidR="001E0332">
        <w:t xml:space="preserve"> sur mot clef : essai bateau moteur, </w:t>
      </w:r>
      <w:proofErr w:type="spellStart"/>
      <w:proofErr w:type="gramStart"/>
      <w:r w:rsidR="001E0332">
        <w:t>moteurboat</w:t>
      </w:r>
      <w:proofErr w:type="spellEnd"/>
      <w:r w:rsidR="00AE0469" w:rsidRPr="00AE0469">
        <w:t xml:space="preserve"> )</w:t>
      </w:r>
      <w:proofErr w:type="gramEnd"/>
      <w:r w:rsidR="00AE0469" w:rsidRPr="00AE0469">
        <w:t xml:space="preserve"> </w:t>
      </w:r>
    </w:p>
    <w:p w:rsidR="00AE0469" w:rsidRPr="00AE0469" w:rsidRDefault="004512EC" w:rsidP="008E6025">
      <w:pPr>
        <w:numPr>
          <w:ilvl w:val="0"/>
          <w:numId w:val="2"/>
        </w:numPr>
      </w:pPr>
      <w:r>
        <w:t>P</w:t>
      </w:r>
      <w:r w:rsidR="00AE0469" w:rsidRPr="00AE0469">
        <w:t>rise en charge d</w:t>
      </w:r>
      <w:r w:rsidR="00544783">
        <w:t>e la relation avec prestataire</w:t>
      </w:r>
      <w:r w:rsidR="004B572D">
        <w:t xml:space="preserve">s </w:t>
      </w:r>
      <w:r w:rsidR="00544783">
        <w:t>(</w:t>
      </w:r>
      <w:r w:rsidR="00AE0469" w:rsidRPr="00AE0469">
        <w:t xml:space="preserve">hébergeur et concepteur CMS) </w:t>
      </w:r>
    </w:p>
    <w:p w:rsidR="00AE0469" w:rsidRPr="00AE0469" w:rsidRDefault="004512EC" w:rsidP="008E6025">
      <w:pPr>
        <w:numPr>
          <w:ilvl w:val="0"/>
          <w:numId w:val="2"/>
        </w:numPr>
      </w:pPr>
      <w:r>
        <w:t>P</w:t>
      </w:r>
      <w:r w:rsidR="00AE0469" w:rsidRPr="00AE0469">
        <w:t xml:space="preserve">rise en charge des anomalies dans l'administration système et réseaux avec mise en place de solution </w:t>
      </w:r>
    </w:p>
    <w:p w:rsidR="00AE0469" w:rsidRDefault="004512EC" w:rsidP="008E6025">
      <w:pPr>
        <w:numPr>
          <w:ilvl w:val="0"/>
          <w:numId w:val="2"/>
        </w:numPr>
      </w:pPr>
      <w:r>
        <w:t>M</w:t>
      </w:r>
      <w:r w:rsidR="00AE0469" w:rsidRPr="00AE0469">
        <w:t xml:space="preserve">ise en place de solution avec </w:t>
      </w:r>
      <w:proofErr w:type="spellStart"/>
      <w:r w:rsidR="00AE0469" w:rsidRPr="004512EC">
        <w:rPr>
          <w:b/>
        </w:rPr>
        <w:t>varnish</w:t>
      </w:r>
      <w:proofErr w:type="spellEnd"/>
      <w:r w:rsidR="00AE0469" w:rsidRPr="004512EC">
        <w:rPr>
          <w:b/>
        </w:rPr>
        <w:t xml:space="preserve"> </w:t>
      </w:r>
    </w:p>
    <w:p w:rsidR="00544783" w:rsidRPr="004512EC" w:rsidRDefault="004512EC" w:rsidP="008E6025">
      <w:pPr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544783" w:rsidRPr="004512EC">
        <w:rPr>
          <w:b/>
        </w:rPr>
        <w:t>évelo</w:t>
      </w:r>
      <w:r w:rsidR="001E0332" w:rsidRPr="004512EC">
        <w:rPr>
          <w:b/>
        </w:rPr>
        <w:t xml:space="preserve">ppement </w:t>
      </w:r>
      <w:proofErr w:type="gramStart"/>
      <w:r w:rsidR="001E0332" w:rsidRPr="004512EC">
        <w:rPr>
          <w:b/>
        </w:rPr>
        <w:t>CSS ,</w:t>
      </w:r>
      <w:proofErr w:type="gramEnd"/>
      <w:r w:rsidR="001E0332" w:rsidRPr="004512EC">
        <w:rPr>
          <w:b/>
        </w:rPr>
        <w:t xml:space="preserve"> </w:t>
      </w:r>
      <w:proofErr w:type="spellStart"/>
      <w:r w:rsidR="001E0332" w:rsidRPr="004512EC">
        <w:rPr>
          <w:b/>
        </w:rPr>
        <w:t>smarty</w:t>
      </w:r>
      <w:proofErr w:type="spellEnd"/>
      <w:r w:rsidR="001E0332" w:rsidRPr="004512EC">
        <w:rPr>
          <w:b/>
        </w:rPr>
        <w:t xml:space="preserve"> PHP5 (POO), Zend, SOAP</w:t>
      </w:r>
    </w:p>
    <w:p w:rsidR="00546363" w:rsidRDefault="00546363" w:rsidP="008E6025">
      <w:pPr>
        <w:numPr>
          <w:ilvl w:val="0"/>
          <w:numId w:val="2"/>
        </w:numPr>
        <w:rPr>
          <w:b/>
        </w:rPr>
      </w:pPr>
      <w:r w:rsidRPr="00546363">
        <w:rPr>
          <w:b/>
        </w:rPr>
        <w:t>Ma</w:t>
      </w:r>
      <w:r>
        <w:rPr>
          <w:b/>
        </w:rPr>
        <w:t>î</w:t>
      </w:r>
      <w:r w:rsidRPr="00546363">
        <w:rPr>
          <w:b/>
        </w:rPr>
        <w:t xml:space="preserve">tre de stage </w:t>
      </w:r>
    </w:p>
    <w:p w:rsidR="00546363" w:rsidRDefault="00307EC4" w:rsidP="008E6025">
      <w:pPr>
        <w:numPr>
          <w:ilvl w:val="0"/>
          <w:numId w:val="2"/>
        </w:numPr>
        <w:rPr>
          <w:b/>
        </w:rPr>
      </w:pPr>
      <w:r>
        <w:rPr>
          <w:b/>
        </w:rPr>
        <w:t>Gestion de la r</w:t>
      </w:r>
      <w:r w:rsidR="00546363">
        <w:rPr>
          <w:b/>
        </w:rPr>
        <w:t xml:space="preserve">elation avec l’hébergeur des sites, gestion des problématiques serveurs </w:t>
      </w:r>
    </w:p>
    <w:p w:rsidR="00546363" w:rsidRDefault="00307EC4" w:rsidP="008E6025">
      <w:pPr>
        <w:numPr>
          <w:ilvl w:val="0"/>
          <w:numId w:val="2"/>
        </w:numPr>
        <w:rPr>
          <w:b/>
        </w:rPr>
      </w:pPr>
      <w:r>
        <w:rPr>
          <w:b/>
        </w:rPr>
        <w:t xml:space="preserve">Gestion de la relation </w:t>
      </w:r>
      <w:r w:rsidR="00546363">
        <w:rPr>
          <w:b/>
        </w:rPr>
        <w:t xml:space="preserve">avec le fournisseur de solution </w:t>
      </w:r>
      <w:proofErr w:type="spellStart"/>
      <w:r w:rsidR="00546363">
        <w:rPr>
          <w:b/>
        </w:rPr>
        <w:t>backbuilder</w:t>
      </w:r>
      <w:proofErr w:type="spellEnd"/>
      <w:r w:rsidR="00546363">
        <w:rPr>
          <w:b/>
        </w:rPr>
        <w:t xml:space="preserve"> </w:t>
      </w:r>
    </w:p>
    <w:p w:rsidR="00546363" w:rsidRPr="00546363" w:rsidRDefault="00307EC4" w:rsidP="008E6025">
      <w:pPr>
        <w:numPr>
          <w:ilvl w:val="0"/>
          <w:numId w:val="2"/>
        </w:numPr>
        <w:rPr>
          <w:b/>
        </w:rPr>
      </w:pPr>
      <w:r>
        <w:rPr>
          <w:b/>
        </w:rPr>
        <w:t>Gestion de la relation</w:t>
      </w:r>
      <w:r w:rsidR="00546363">
        <w:rPr>
          <w:b/>
        </w:rPr>
        <w:t xml:space="preserve"> avec le </w:t>
      </w:r>
      <w:r w:rsidR="00546363" w:rsidRPr="00546363">
        <w:rPr>
          <w:b/>
        </w:rPr>
        <w:t>marketing</w:t>
      </w:r>
    </w:p>
    <w:p w:rsidR="00AE0469" w:rsidRPr="00E27D50" w:rsidRDefault="00AE0469" w:rsidP="00DE5F32">
      <w:pPr>
        <w:rPr>
          <w:b/>
        </w:rPr>
      </w:pPr>
    </w:p>
    <w:p w:rsidR="00E27D50" w:rsidRPr="00E27D50" w:rsidRDefault="00E27D50" w:rsidP="00E27D50">
      <w:pPr>
        <w:rPr>
          <w:rFonts w:ascii="Tahoma" w:hAnsi="Tahoma" w:cs="Tahoma"/>
          <w:b/>
          <w:sz w:val="24"/>
          <w:szCs w:val="24"/>
        </w:rPr>
      </w:pPr>
      <w:r w:rsidRPr="00E27D50">
        <w:rPr>
          <w:rFonts w:ascii="Tahoma" w:hAnsi="Tahoma" w:cs="Tahoma"/>
          <w:b/>
          <w:sz w:val="24"/>
          <w:szCs w:val="24"/>
        </w:rPr>
        <w:t xml:space="preserve">BEGOOD : mai 2010 au 20 </w:t>
      </w:r>
      <w:r w:rsidR="00060052" w:rsidRPr="00E27D50">
        <w:rPr>
          <w:rFonts w:ascii="Tahoma" w:hAnsi="Tahoma" w:cs="Tahoma"/>
          <w:b/>
          <w:sz w:val="24"/>
          <w:szCs w:val="24"/>
        </w:rPr>
        <w:t>décembre</w:t>
      </w:r>
      <w:r w:rsidRPr="00E27D50">
        <w:rPr>
          <w:rFonts w:ascii="Tahoma" w:hAnsi="Tahoma" w:cs="Tahoma"/>
          <w:b/>
          <w:sz w:val="24"/>
          <w:szCs w:val="24"/>
        </w:rPr>
        <w:t xml:space="preserve"> 2010</w:t>
      </w:r>
    </w:p>
    <w:p w:rsidR="00E27D50" w:rsidRPr="00E27D50" w:rsidRDefault="004631F3" w:rsidP="00E27D5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 w:rsidR="00C54693" w:rsidRPr="00E27D50">
        <w:rPr>
          <w:rFonts w:ascii="Tahoma" w:hAnsi="Tahoma" w:cs="Tahoma"/>
          <w:b/>
          <w:sz w:val="24"/>
          <w:szCs w:val="24"/>
        </w:rPr>
        <w:t>Cadre</w:t>
      </w:r>
      <w:r w:rsidR="00E27D50" w:rsidRPr="00E27D50">
        <w:rPr>
          <w:rFonts w:ascii="Tahoma" w:hAnsi="Tahoma" w:cs="Tahoma"/>
          <w:b/>
          <w:sz w:val="24"/>
          <w:szCs w:val="24"/>
        </w:rPr>
        <w:t xml:space="preserve"> </w:t>
      </w:r>
      <w:r w:rsidR="00970EF8" w:rsidRPr="00E27D50">
        <w:rPr>
          <w:rFonts w:ascii="Tahoma" w:hAnsi="Tahoma" w:cs="Tahoma"/>
          <w:b/>
          <w:sz w:val="24"/>
          <w:szCs w:val="24"/>
        </w:rPr>
        <w:t>développeur</w:t>
      </w:r>
    </w:p>
    <w:p w:rsidR="00E27D50" w:rsidRPr="00E27D50" w:rsidRDefault="00E27D50" w:rsidP="00E27D50">
      <w:pPr>
        <w:rPr>
          <w:rFonts w:ascii="Tahoma" w:hAnsi="Tahoma" w:cs="Tahoma"/>
          <w:b/>
          <w:sz w:val="24"/>
          <w:szCs w:val="24"/>
        </w:rPr>
      </w:pPr>
      <w:r w:rsidRPr="00E27D50">
        <w:rPr>
          <w:rFonts w:ascii="Tahoma" w:hAnsi="Tahoma" w:cs="Tahoma"/>
          <w:b/>
          <w:sz w:val="24"/>
          <w:szCs w:val="24"/>
        </w:rPr>
        <w:t xml:space="preserve">    </w:t>
      </w:r>
      <w:r w:rsidR="004631F3">
        <w:rPr>
          <w:rFonts w:ascii="Tahoma" w:hAnsi="Tahoma" w:cs="Tahoma"/>
          <w:b/>
          <w:sz w:val="24"/>
          <w:szCs w:val="24"/>
        </w:rPr>
        <w:tab/>
      </w:r>
      <w:r w:rsidR="00C54693" w:rsidRPr="00E27D50">
        <w:rPr>
          <w:rFonts w:ascii="Tahoma" w:hAnsi="Tahoma" w:cs="Tahoma"/>
          <w:b/>
          <w:sz w:val="24"/>
          <w:szCs w:val="24"/>
        </w:rPr>
        <w:t>Société</w:t>
      </w:r>
      <w:r w:rsidRPr="00E27D50">
        <w:rPr>
          <w:rFonts w:ascii="Tahoma" w:hAnsi="Tahoma" w:cs="Tahoma"/>
          <w:b/>
          <w:sz w:val="24"/>
          <w:szCs w:val="24"/>
        </w:rPr>
        <w:t xml:space="preserve"> de e-learning</w:t>
      </w:r>
    </w:p>
    <w:p w:rsidR="00E27D50" w:rsidRPr="00E27D50" w:rsidRDefault="00E27D50" w:rsidP="00E27D50">
      <w:pPr>
        <w:rPr>
          <w:rFonts w:ascii="Tahoma" w:hAnsi="Tahoma" w:cs="Tahoma"/>
          <w:b/>
          <w:sz w:val="24"/>
          <w:szCs w:val="24"/>
        </w:rPr>
      </w:pPr>
    </w:p>
    <w:p w:rsidR="00E27D50" w:rsidRPr="00E27D50" w:rsidRDefault="00E27D50" w:rsidP="008E6025">
      <w:pPr>
        <w:numPr>
          <w:ilvl w:val="0"/>
          <w:numId w:val="3"/>
        </w:numPr>
      </w:pPr>
      <w:r w:rsidRPr="00E27D50">
        <w:t xml:space="preserve">Développement </w:t>
      </w:r>
      <w:r w:rsidRPr="004512EC">
        <w:rPr>
          <w:b/>
        </w:rPr>
        <w:t>PHP 5 POO sur modèle MVC</w:t>
      </w:r>
      <w:r w:rsidRPr="00E27D50">
        <w:t>.</w:t>
      </w:r>
    </w:p>
    <w:p w:rsidR="00E27D50" w:rsidRPr="00E27D50" w:rsidRDefault="00E27D50" w:rsidP="008E6025">
      <w:pPr>
        <w:numPr>
          <w:ilvl w:val="0"/>
          <w:numId w:val="3"/>
        </w:numPr>
      </w:pPr>
      <w:proofErr w:type="spellStart"/>
      <w:r w:rsidRPr="00E27D50">
        <w:t>Smarty</w:t>
      </w:r>
      <w:proofErr w:type="spellEnd"/>
      <w:r w:rsidRPr="00E27D50">
        <w:t xml:space="preserve"> </w:t>
      </w:r>
      <w:proofErr w:type="spellStart"/>
      <w:r w:rsidRPr="00E27D50">
        <w:t>template</w:t>
      </w:r>
      <w:proofErr w:type="spellEnd"/>
    </w:p>
    <w:p w:rsidR="00E27D50" w:rsidRPr="00E10560" w:rsidRDefault="00E27D50" w:rsidP="008E6025">
      <w:pPr>
        <w:numPr>
          <w:ilvl w:val="0"/>
          <w:numId w:val="3"/>
        </w:numPr>
        <w:rPr>
          <w:lang w:val="en-US"/>
        </w:rPr>
      </w:pPr>
      <w:proofErr w:type="spellStart"/>
      <w:r w:rsidRPr="00E10560">
        <w:rPr>
          <w:lang w:val="en-US"/>
        </w:rPr>
        <w:t>Json</w:t>
      </w:r>
      <w:proofErr w:type="spellEnd"/>
      <w:r w:rsidRPr="00E10560">
        <w:rPr>
          <w:lang w:val="en-US"/>
        </w:rPr>
        <w:t xml:space="preserve">, jQuery ( drag and drop, ajax , listener …)  </w:t>
      </w:r>
    </w:p>
    <w:p w:rsidR="00E27D50" w:rsidRPr="004512EC" w:rsidRDefault="00E27D50" w:rsidP="008E6025">
      <w:pPr>
        <w:numPr>
          <w:ilvl w:val="0"/>
          <w:numId w:val="3"/>
        </w:numPr>
        <w:rPr>
          <w:b/>
        </w:rPr>
      </w:pPr>
      <w:r w:rsidRPr="00E27D50">
        <w:t xml:space="preserve">environnement </w:t>
      </w:r>
      <w:r w:rsidRPr="004512EC">
        <w:rPr>
          <w:b/>
        </w:rPr>
        <w:t xml:space="preserve">: LAMP </w:t>
      </w:r>
      <w:proofErr w:type="gramStart"/>
      <w:r w:rsidRPr="004512EC">
        <w:rPr>
          <w:b/>
        </w:rPr>
        <w:t xml:space="preserve">( </w:t>
      </w:r>
      <w:proofErr w:type="spellStart"/>
      <w:r w:rsidRPr="004512EC">
        <w:rPr>
          <w:b/>
        </w:rPr>
        <w:t>ubuntu</w:t>
      </w:r>
      <w:proofErr w:type="spellEnd"/>
      <w:proofErr w:type="gramEnd"/>
      <w:r w:rsidRPr="004512EC">
        <w:rPr>
          <w:b/>
        </w:rPr>
        <w:t xml:space="preserve">, </w:t>
      </w:r>
      <w:proofErr w:type="spellStart"/>
      <w:r w:rsidRPr="004512EC">
        <w:rPr>
          <w:b/>
        </w:rPr>
        <w:t>debian</w:t>
      </w:r>
      <w:proofErr w:type="spellEnd"/>
      <w:r w:rsidRPr="004512EC">
        <w:rPr>
          <w:b/>
        </w:rPr>
        <w:t xml:space="preserve"> )</w:t>
      </w:r>
    </w:p>
    <w:p w:rsidR="00E27D50" w:rsidRPr="00E27D50" w:rsidRDefault="00E27D50" w:rsidP="008E6025">
      <w:pPr>
        <w:numPr>
          <w:ilvl w:val="0"/>
          <w:numId w:val="3"/>
        </w:numPr>
      </w:pPr>
      <w:proofErr w:type="spellStart"/>
      <w:r w:rsidRPr="00E27D50">
        <w:t>cablage</w:t>
      </w:r>
      <w:proofErr w:type="spellEnd"/>
      <w:r w:rsidRPr="00E27D50">
        <w:t xml:space="preserve"> réseau norme ISO</w:t>
      </w:r>
    </w:p>
    <w:p w:rsidR="00C16F3C" w:rsidRDefault="00E27D50" w:rsidP="00FB1C42">
      <w:p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Proxiad</w:t>
      </w:r>
      <w:proofErr w:type="spellEnd"/>
      <w:r>
        <w:rPr>
          <w:rFonts w:ascii="Tahoma" w:hAnsi="Tahoma" w:cs="Tahoma"/>
          <w:b/>
          <w:sz w:val="24"/>
          <w:szCs w:val="24"/>
        </w:rPr>
        <w:t> </w:t>
      </w:r>
      <w:r w:rsidR="00307EC4">
        <w:rPr>
          <w:rFonts w:ascii="Tahoma" w:hAnsi="Tahoma" w:cs="Tahoma"/>
          <w:b/>
          <w:sz w:val="24"/>
          <w:szCs w:val="24"/>
        </w:rPr>
        <w:t>: septembre</w:t>
      </w:r>
      <w:r w:rsidR="00C16F3C">
        <w:rPr>
          <w:rFonts w:ascii="Tahoma" w:hAnsi="Tahoma" w:cs="Tahoma"/>
          <w:b/>
          <w:sz w:val="24"/>
          <w:szCs w:val="24"/>
        </w:rPr>
        <w:t xml:space="preserve"> 2008 </w:t>
      </w:r>
      <w:r>
        <w:rPr>
          <w:rFonts w:ascii="Tahoma" w:hAnsi="Tahoma" w:cs="Tahoma"/>
          <w:b/>
          <w:sz w:val="24"/>
          <w:szCs w:val="24"/>
        </w:rPr>
        <w:t xml:space="preserve">- mai  2010 </w:t>
      </w:r>
    </w:p>
    <w:p w:rsidR="0003763D" w:rsidRDefault="0003763D" w:rsidP="00C16F3C">
      <w:pPr>
        <w:pStyle w:val="mission"/>
        <w:spacing w:before="0" w:after="0"/>
        <w:ind w:firstLine="708"/>
        <w:rPr>
          <w:rFonts w:ascii="Tahoma" w:hAnsi="Tahoma" w:cs="Tahoma"/>
          <w:b/>
          <w:bCs/>
        </w:rPr>
      </w:pPr>
    </w:p>
    <w:p w:rsidR="00C16F3C" w:rsidRPr="00FB1C42" w:rsidRDefault="00C16F3C" w:rsidP="00C16F3C">
      <w:pPr>
        <w:pStyle w:val="mission"/>
        <w:spacing w:before="0" w:after="0"/>
        <w:ind w:firstLine="708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INGENIEUR R&amp;D </w:t>
      </w:r>
    </w:p>
    <w:p w:rsidR="00C16F3C" w:rsidRPr="00C16F3C" w:rsidRDefault="00C16F3C" w:rsidP="008E6025">
      <w:pPr>
        <w:numPr>
          <w:ilvl w:val="0"/>
          <w:numId w:val="4"/>
        </w:numPr>
      </w:pPr>
      <w:r w:rsidRPr="00C16F3C">
        <w:t>Réalisation d</w:t>
      </w:r>
      <w:r w:rsidR="00DE41CA">
        <w:t>e</w:t>
      </w:r>
      <w:r w:rsidR="00F563F0">
        <w:t xml:space="preserve"> site internet, pour compte de M6 : </w:t>
      </w:r>
      <w:r w:rsidR="00F563F0" w:rsidRPr="00F563F0">
        <w:t>http://undinerpresqueparfait.m6.fr/</w:t>
      </w:r>
    </w:p>
    <w:p w:rsidR="00F563F0" w:rsidRDefault="00C16F3C" w:rsidP="008E6025">
      <w:pPr>
        <w:numPr>
          <w:ilvl w:val="0"/>
          <w:numId w:val="4"/>
        </w:numPr>
      </w:pPr>
      <w:r w:rsidRPr="00C16F3C">
        <w:t xml:space="preserve">Réalisation d’un </w:t>
      </w:r>
      <w:r w:rsidR="0003763D">
        <w:t>CMS</w:t>
      </w:r>
      <w:r w:rsidRPr="00C16F3C">
        <w:t xml:space="preserve"> sans </w:t>
      </w:r>
      <w:r w:rsidR="002D60BE" w:rsidRPr="00C16F3C">
        <w:t>Framework</w:t>
      </w:r>
      <w:r w:rsidRPr="00C16F3C">
        <w:t xml:space="preserve"> </w:t>
      </w:r>
      <w:r w:rsidR="00DE41CA" w:rsidRPr="00C16F3C">
        <w:t>(architecture</w:t>
      </w:r>
      <w:r w:rsidRPr="00C16F3C">
        <w:t xml:space="preserve"> </w:t>
      </w:r>
      <w:r w:rsidR="00DE41CA" w:rsidRPr="00C16F3C">
        <w:t>logiciel,</w:t>
      </w:r>
      <w:r w:rsidRPr="00C16F3C">
        <w:t xml:space="preserve"> co</w:t>
      </w:r>
      <w:r w:rsidR="00571BC0">
        <w:t xml:space="preserve">ncept, </w:t>
      </w:r>
      <w:r w:rsidR="0003763D" w:rsidRPr="00C16F3C">
        <w:t>codes</w:t>
      </w:r>
      <w:r w:rsidR="00571BC0">
        <w:t xml:space="preserve"> et documentations</w:t>
      </w:r>
      <w:proofErr w:type="gramStart"/>
      <w:r w:rsidR="0003763D" w:rsidRPr="00C16F3C">
        <w:t>)</w:t>
      </w:r>
      <w:r w:rsidR="00F563F0">
        <w:t> ,</w:t>
      </w:r>
      <w:proofErr w:type="gramEnd"/>
      <w:r w:rsidR="00F563F0">
        <w:t xml:space="preserve">  pour le compte de </w:t>
      </w:r>
      <w:r w:rsidR="00F563F0" w:rsidRPr="00546363">
        <w:rPr>
          <w:b/>
        </w:rPr>
        <w:t>M6</w:t>
      </w:r>
      <w:r w:rsidR="00F563F0">
        <w:t xml:space="preserve"> (m6.fr )</w:t>
      </w:r>
    </w:p>
    <w:p w:rsidR="00546363" w:rsidRDefault="00546363" w:rsidP="008E6025">
      <w:pPr>
        <w:numPr>
          <w:ilvl w:val="0"/>
          <w:numId w:val="4"/>
        </w:numPr>
      </w:pPr>
      <w:r>
        <w:t xml:space="preserve">Mise en place de </w:t>
      </w:r>
      <w:proofErr w:type="gramStart"/>
      <w:r w:rsidRPr="00546363">
        <w:rPr>
          <w:b/>
        </w:rPr>
        <w:t>CACTI</w:t>
      </w:r>
      <w:r>
        <w:t> .</w:t>
      </w:r>
      <w:proofErr w:type="gramEnd"/>
    </w:p>
    <w:p w:rsidR="00546363" w:rsidRDefault="00546363" w:rsidP="008E6025">
      <w:pPr>
        <w:numPr>
          <w:ilvl w:val="0"/>
          <w:numId w:val="4"/>
        </w:numPr>
      </w:pPr>
      <w:r>
        <w:t xml:space="preserve">Utilisation de </w:t>
      </w:r>
      <w:r w:rsidRPr="00546363">
        <w:rPr>
          <w:b/>
        </w:rPr>
        <w:t>VMWARE</w:t>
      </w:r>
      <w:r>
        <w:t xml:space="preserve"> </w:t>
      </w:r>
    </w:p>
    <w:p w:rsidR="009E186C" w:rsidRDefault="002D60BE" w:rsidP="008E6025">
      <w:pPr>
        <w:numPr>
          <w:ilvl w:val="0"/>
          <w:numId w:val="4"/>
        </w:numPr>
      </w:pPr>
      <w:r>
        <w:t>PHP</w:t>
      </w:r>
      <w:r w:rsidR="009E186C">
        <w:t xml:space="preserve"> 5 POO</w:t>
      </w:r>
    </w:p>
    <w:p w:rsidR="00F563F0" w:rsidRDefault="00307EC4" w:rsidP="008E6025">
      <w:pPr>
        <w:numPr>
          <w:ilvl w:val="0"/>
          <w:numId w:val="4"/>
        </w:numPr>
      </w:pPr>
      <w:r>
        <w:t>Modélisation</w:t>
      </w:r>
      <w:r w:rsidR="009D7373">
        <w:t xml:space="preserve"> BDD, design pattern …</w:t>
      </w:r>
    </w:p>
    <w:p w:rsidR="000E367A" w:rsidRDefault="000E367A" w:rsidP="008E6025">
      <w:pPr>
        <w:numPr>
          <w:ilvl w:val="0"/>
          <w:numId w:val="4"/>
        </w:numPr>
      </w:pPr>
      <w:r>
        <w:t xml:space="preserve">Intégration du CRM : </w:t>
      </w:r>
      <w:proofErr w:type="spellStart"/>
      <w:r w:rsidRPr="004512EC">
        <w:rPr>
          <w:b/>
        </w:rPr>
        <w:t>Vtiger</w:t>
      </w:r>
      <w:proofErr w:type="spellEnd"/>
      <w:r>
        <w:t xml:space="preserve"> pour le compte de DEXIA</w:t>
      </w:r>
    </w:p>
    <w:p w:rsidR="00C16F3C" w:rsidRDefault="008135A2" w:rsidP="008E6025">
      <w:pPr>
        <w:numPr>
          <w:ilvl w:val="0"/>
          <w:numId w:val="4"/>
        </w:numPr>
      </w:pPr>
      <w:r>
        <w:t xml:space="preserve">Template : </w:t>
      </w:r>
      <w:proofErr w:type="spellStart"/>
      <w:r>
        <w:t>smarty</w:t>
      </w:r>
      <w:proofErr w:type="spellEnd"/>
      <w:r>
        <w:t xml:space="preserve"> </w:t>
      </w:r>
    </w:p>
    <w:p w:rsidR="00C16F3C" w:rsidRDefault="00C16F3C" w:rsidP="008E6025">
      <w:pPr>
        <w:numPr>
          <w:ilvl w:val="0"/>
          <w:numId w:val="4"/>
        </w:numPr>
      </w:pPr>
      <w:r w:rsidRPr="00C16F3C">
        <w:rPr>
          <w:b/>
        </w:rPr>
        <w:t>Environnement</w:t>
      </w:r>
      <w:r>
        <w:t xml:space="preserve"> : </w:t>
      </w:r>
      <w:r w:rsidRPr="004512EC">
        <w:rPr>
          <w:b/>
        </w:rPr>
        <w:t>LAMP</w:t>
      </w:r>
      <w:r>
        <w:t xml:space="preserve"> </w:t>
      </w:r>
    </w:p>
    <w:p w:rsidR="00C16F3C" w:rsidRPr="00C16F3C" w:rsidRDefault="00C16F3C" w:rsidP="00C16F3C">
      <w:pPr>
        <w:rPr>
          <w:rFonts w:ascii="Tahoma" w:hAnsi="Tahoma" w:cs="Tahoma"/>
        </w:rPr>
      </w:pPr>
    </w:p>
    <w:p w:rsidR="00D44032" w:rsidRPr="00FB1C42" w:rsidRDefault="00D0016B" w:rsidP="00FB1C42">
      <w:pPr>
        <w:rPr>
          <w:rFonts w:ascii="Tahoma" w:hAnsi="Tahoma" w:cs="Tahoma"/>
        </w:rPr>
      </w:pPr>
      <w:r>
        <w:rPr>
          <w:rFonts w:ascii="Tahoma" w:hAnsi="Tahoma" w:cs="Tahoma"/>
          <w:b/>
          <w:sz w:val="24"/>
          <w:szCs w:val="24"/>
        </w:rPr>
        <w:t>COSMOSBAY</w:t>
      </w:r>
      <w:r w:rsidR="00FA37AD">
        <w:rPr>
          <w:rFonts w:ascii="Tahoma" w:hAnsi="Tahoma" w:cs="Tahoma"/>
          <w:b/>
          <w:sz w:val="24"/>
          <w:szCs w:val="24"/>
        </w:rPr>
        <w:t>-VECTIS</w:t>
      </w:r>
      <w:r w:rsidR="00D44032" w:rsidRPr="00FB1C42">
        <w:rPr>
          <w:rFonts w:ascii="Tahoma" w:hAnsi="Tahoma" w:cs="Tahoma"/>
          <w:b/>
          <w:sz w:val="24"/>
          <w:szCs w:val="24"/>
        </w:rPr>
        <w:t xml:space="preserve"> : </w:t>
      </w:r>
      <w:r>
        <w:rPr>
          <w:rFonts w:ascii="Tahoma" w:hAnsi="Tahoma" w:cs="Tahoma"/>
          <w:b/>
          <w:sz w:val="24"/>
          <w:szCs w:val="24"/>
        </w:rPr>
        <w:t>Mai 2006</w:t>
      </w:r>
      <w:r w:rsidR="00C16F3C">
        <w:rPr>
          <w:rFonts w:ascii="Tahoma" w:hAnsi="Tahoma" w:cs="Tahoma"/>
          <w:b/>
          <w:sz w:val="24"/>
          <w:szCs w:val="24"/>
        </w:rPr>
        <w:t xml:space="preserve"> – septembre 2008</w:t>
      </w:r>
    </w:p>
    <w:p w:rsidR="00FB1C42" w:rsidRPr="00FB1C42" w:rsidRDefault="00FB1C42" w:rsidP="00FB1C42">
      <w:pPr>
        <w:pStyle w:val="mission"/>
        <w:spacing w:before="0" w:after="0"/>
        <w:rPr>
          <w:rFonts w:ascii="Tahoma" w:hAnsi="Tahoma" w:cs="Tahoma"/>
          <w:b/>
          <w:bCs/>
          <w:u w:val="single"/>
        </w:rPr>
      </w:pPr>
    </w:p>
    <w:p w:rsidR="00D0016B" w:rsidRPr="00FB1C42" w:rsidRDefault="00111B69" w:rsidP="000A2511">
      <w:pPr>
        <w:pStyle w:val="mission"/>
        <w:spacing w:before="0" w:after="0"/>
        <w:ind w:firstLine="708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INGENIEUR </w:t>
      </w:r>
      <w:r w:rsidR="00FA37AD">
        <w:rPr>
          <w:rFonts w:ascii="Tahoma" w:hAnsi="Tahoma" w:cs="Tahoma"/>
          <w:b/>
          <w:bCs/>
        </w:rPr>
        <w:t xml:space="preserve">EN </w:t>
      </w:r>
      <w:r>
        <w:rPr>
          <w:rFonts w:ascii="Tahoma" w:hAnsi="Tahoma" w:cs="Tahoma"/>
          <w:b/>
          <w:bCs/>
        </w:rPr>
        <w:t>D</w:t>
      </w:r>
      <w:r w:rsidR="00FA37AD">
        <w:rPr>
          <w:rFonts w:ascii="Tahoma" w:hAnsi="Tahoma" w:cs="Tahoma"/>
          <w:b/>
          <w:bCs/>
        </w:rPr>
        <w:t>É</w:t>
      </w:r>
      <w:r>
        <w:rPr>
          <w:rFonts w:ascii="Tahoma" w:hAnsi="Tahoma" w:cs="Tahoma"/>
          <w:b/>
          <w:bCs/>
        </w:rPr>
        <w:t>VELOPPEMENT </w:t>
      </w:r>
    </w:p>
    <w:p w:rsidR="00D44032" w:rsidRPr="00FB1C42" w:rsidRDefault="00111B69" w:rsidP="00FB1C42">
      <w:pPr>
        <w:pStyle w:val="mission"/>
        <w:spacing w:before="0" w:after="0"/>
        <w:rPr>
          <w:rFonts w:ascii="Tahoma" w:hAnsi="Tahoma" w:cs="Tahoma"/>
          <w:b/>
          <w:bCs/>
          <w:i/>
        </w:rPr>
      </w:pPr>
      <w:r>
        <w:rPr>
          <w:rFonts w:ascii="Tahoma" w:hAnsi="Tahoma" w:cs="Tahoma"/>
          <w:b/>
          <w:bCs/>
          <w:i/>
        </w:rPr>
        <w:t xml:space="preserve"> </w:t>
      </w:r>
    </w:p>
    <w:p w:rsidR="005F5D4E" w:rsidRDefault="005F5D4E" w:rsidP="008E6025">
      <w:pPr>
        <w:numPr>
          <w:ilvl w:val="0"/>
          <w:numId w:val="5"/>
        </w:numPr>
        <w:rPr>
          <w:noProof/>
        </w:rPr>
      </w:pPr>
      <w:r>
        <w:rPr>
          <w:noProof/>
        </w:rPr>
        <w:t>Développement site ( ezpublish, pear )</w:t>
      </w:r>
    </w:p>
    <w:p w:rsidR="00C16F3C" w:rsidRDefault="001B71F8" w:rsidP="008E6025">
      <w:pPr>
        <w:numPr>
          <w:ilvl w:val="0"/>
          <w:numId w:val="5"/>
        </w:numPr>
        <w:rPr>
          <w:noProof/>
        </w:rPr>
      </w:pPr>
      <w:hyperlink r:id="rId10" w:history="1">
        <w:r w:rsidR="00C16F3C" w:rsidRPr="00417CA1">
          <w:rPr>
            <w:rStyle w:val="Lienhypertexte"/>
            <w:rFonts w:ascii="Tahoma" w:hAnsi="Tahoma" w:cs="Tahoma"/>
            <w:noProof/>
          </w:rPr>
          <w:t>http://oppbtp.fr</w:t>
        </w:r>
      </w:hyperlink>
    </w:p>
    <w:p w:rsidR="00C16F3C" w:rsidRDefault="00C16F3C" w:rsidP="008E6025">
      <w:pPr>
        <w:numPr>
          <w:ilvl w:val="0"/>
          <w:numId w:val="5"/>
        </w:numPr>
        <w:rPr>
          <w:noProof/>
        </w:rPr>
      </w:pPr>
      <w:r>
        <w:rPr>
          <w:noProof/>
        </w:rPr>
        <w:t xml:space="preserve">Intranet argus de la presse </w:t>
      </w:r>
      <w:r w:rsidR="009E186C">
        <w:rPr>
          <w:noProof/>
        </w:rPr>
        <w:t>(PHP5)</w:t>
      </w:r>
    </w:p>
    <w:p w:rsidR="007269ED" w:rsidRPr="00FB1C42" w:rsidRDefault="007269ED" w:rsidP="008E6025">
      <w:pPr>
        <w:numPr>
          <w:ilvl w:val="0"/>
          <w:numId w:val="5"/>
        </w:numPr>
        <w:rPr>
          <w:noProof/>
        </w:rPr>
      </w:pPr>
      <w:r>
        <w:rPr>
          <w:noProof/>
        </w:rPr>
        <w:t xml:space="preserve">Développement </w:t>
      </w:r>
      <w:r w:rsidRPr="004512EC">
        <w:rPr>
          <w:b/>
          <w:noProof/>
        </w:rPr>
        <w:t>WebService</w:t>
      </w:r>
      <w:r>
        <w:rPr>
          <w:noProof/>
        </w:rPr>
        <w:t xml:space="preserve"> </w:t>
      </w:r>
    </w:p>
    <w:p w:rsidR="00D44032" w:rsidRPr="00FB1C42" w:rsidRDefault="004A63FD" w:rsidP="008E6025">
      <w:pPr>
        <w:numPr>
          <w:ilvl w:val="0"/>
          <w:numId w:val="5"/>
        </w:numPr>
        <w:rPr>
          <w:noProof/>
        </w:rPr>
      </w:pPr>
      <w:r>
        <w:rPr>
          <w:noProof/>
        </w:rPr>
        <w:t>Dé</w:t>
      </w:r>
      <w:r w:rsidR="00111B69">
        <w:rPr>
          <w:noProof/>
        </w:rPr>
        <w:t>veloppement application web</w:t>
      </w:r>
      <w:r w:rsidR="005F5D4E">
        <w:rPr>
          <w:noProof/>
        </w:rPr>
        <w:t xml:space="preserve"> (ajax)</w:t>
      </w:r>
    </w:p>
    <w:p w:rsidR="00C16F3C" w:rsidRDefault="009E186C" w:rsidP="008E6025">
      <w:pPr>
        <w:numPr>
          <w:ilvl w:val="0"/>
          <w:numId w:val="5"/>
        </w:numPr>
        <w:rPr>
          <w:noProof/>
        </w:rPr>
      </w:pPr>
      <w:r w:rsidRPr="004512EC">
        <w:rPr>
          <w:b/>
          <w:noProof/>
        </w:rPr>
        <w:t xml:space="preserve">Consultant MOA et AMOA </w:t>
      </w:r>
      <w:r w:rsidR="00E979F4" w:rsidRPr="004512EC">
        <w:rPr>
          <w:b/>
          <w:noProof/>
        </w:rPr>
        <w:t xml:space="preserve"> </w:t>
      </w:r>
      <w:r w:rsidR="004512EC" w:rsidRPr="004512EC">
        <w:rPr>
          <w:noProof/>
        </w:rPr>
        <w:t>(A</w:t>
      </w:r>
      <w:r w:rsidR="00C16F3C">
        <w:rPr>
          <w:noProof/>
        </w:rPr>
        <w:t>melie</w:t>
      </w:r>
      <w:r w:rsidR="004512EC">
        <w:rPr>
          <w:noProof/>
        </w:rPr>
        <w:t>,</w:t>
      </w:r>
      <w:r w:rsidR="00C16F3C">
        <w:rPr>
          <w:noProof/>
        </w:rPr>
        <w:t xml:space="preserve"> </w:t>
      </w:r>
      <w:r w:rsidR="004512EC">
        <w:rPr>
          <w:noProof/>
        </w:rPr>
        <w:t>M</w:t>
      </w:r>
      <w:r w:rsidR="00C16F3C">
        <w:rPr>
          <w:noProof/>
        </w:rPr>
        <w:t>airie de paris</w:t>
      </w:r>
      <w:r w:rsidR="004512EC">
        <w:rPr>
          <w:noProof/>
        </w:rPr>
        <w:t>)</w:t>
      </w:r>
      <w:r w:rsidR="00C16F3C">
        <w:rPr>
          <w:noProof/>
        </w:rPr>
        <w:t xml:space="preserve"> </w:t>
      </w:r>
    </w:p>
    <w:p w:rsidR="005F5D4E" w:rsidRDefault="005F5D4E" w:rsidP="008E6025">
      <w:pPr>
        <w:numPr>
          <w:ilvl w:val="0"/>
          <w:numId w:val="5"/>
        </w:numPr>
        <w:rPr>
          <w:noProof/>
        </w:rPr>
      </w:pPr>
      <w:r>
        <w:rPr>
          <w:noProof/>
        </w:rPr>
        <w:t xml:space="preserve">Rédaction de spécifications technique </w:t>
      </w:r>
    </w:p>
    <w:p w:rsidR="00C16F3C" w:rsidRPr="00FB1C42" w:rsidRDefault="00C16F3C" w:rsidP="008E6025">
      <w:pPr>
        <w:numPr>
          <w:ilvl w:val="0"/>
          <w:numId w:val="5"/>
        </w:numPr>
        <w:rPr>
          <w:noProof/>
        </w:rPr>
      </w:pPr>
      <w:r>
        <w:rPr>
          <w:noProof/>
        </w:rPr>
        <w:t xml:space="preserve">Projet interne a la société </w:t>
      </w:r>
    </w:p>
    <w:p w:rsidR="00835B64" w:rsidRPr="004512EC" w:rsidRDefault="00835B64" w:rsidP="008E6025">
      <w:pPr>
        <w:numPr>
          <w:ilvl w:val="0"/>
          <w:numId w:val="5"/>
        </w:numPr>
        <w:rPr>
          <w:b/>
          <w:noProof/>
        </w:rPr>
      </w:pPr>
      <w:r w:rsidRPr="004512EC">
        <w:rPr>
          <w:b/>
          <w:noProof/>
        </w:rPr>
        <w:t xml:space="preserve">Projet java et webservice </w:t>
      </w:r>
    </w:p>
    <w:p w:rsidR="009E186C" w:rsidRDefault="009E186C" w:rsidP="008E6025">
      <w:pPr>
        <w:numPr>
          <w:ilvl w:val="0"/>
          <w:numId w:val="5"/>
        </w:numPr>
        <w:rPr>
          <w:noProof/>
        </w:rPr>
      </w:pPr>
      <w:r>
        <w:rPr>
          <w:noProof/>
        </w:rPr>
        <w:t xml:space="preserve">Intégration HTML/CSS : </w:t>
      </w:r>
      <w:hyperlink r:id="rId11" w:history="1">
        <w:r w:rsidR="0033752D" w:rsidRPr="003751A4">
          <w:rPr>
            <w:rStyle w:val="Lienhypertexte"/>
            <w:rFonts w:ascii="Tahoma" w:hAnsi="Tahoma" w:cs="Tahoma"/>
            <w:noProof/>
          </w:rPr>
          <w:t>http://www.usf.fr</w:t>
        </w:r>
      </w:hyperlink>
    </w:p>
    <w:p w:rsidR="0033752D" w:rsidRPr="00FB1C42" w:rsidRDefault="0033752D" w:rsidP="008E6025">
      <w:pPr>
        <w:numPr>
          <w:ilvl w:val="0"/>
          <w:numId w:val="5"/>
        </w:numPr>
        <w:rPr>
          <w:noProof/>
        </w:rPr>
      </w:pPr>
      <w:r>
        <w:rPr>
          <w:noProof/>
        </w:rPr>
        <w:t>Accessibilité</w:t>
      </w:r>
    </w:p>
    <w:p w:rsidR="000A2511" w:rsidRDefault="000A2511" w:rsidP="00FB1C42">
      <w:pPr>
        <w:pStyle w:val="environnement"/>
        <w:widowControl w:val="0"/>
        <w:tabs>
          <w:tab w:val="left" w:pos="2903"/>
          <w:tab w:val="left" w:pos="9212"/>
        </w:tabs>
        <w:spacing w:before="0" w:after="0"/>
        <w:ind w:left="0"/>
        <w:rPr>
          <w:rFonts w:ascii="Tahoma" w:hAnsi="Tahoma" w:cs="Tahoma"/>
          <w:b/>
          <w:bCs/>
          <w:smallCaps/>
        </w:rPr>
      </w:pPr>
    </w:p>
    <w:p w:rsidR="00111B69" w:rsidRDefault="000A2511" w:rsidP="00FB1C42">
      <w:pPr>
        <w:pStyle w:val="environnement"/>
        <w:widowControl w:val="0"/>
        <w:tabs>
          <w:tab w:val="left" w:pos="2903"/>
          <w:tab w:val="left" w:pos="9212"/>
        </w:tabs>
        <w:spacing w:before="0" w:after="0"/>
        <w:ind w:left="0"/>
        <w:rPr>
          <w:rFonts w:ascii="Tahoma" w:hAnsi="Tahoma" w:cs="Tahoma"/>
          <w:b/>
          <w:bCs/>
          <w:smallCaps/>
        </w:rPr>
      </w:pPr>
      <w:r>
        <w:rPr>
          <w:rFonts w:ascii="Tahoma" w:hAnsi="Tahoma" w:cs="Tahoma"/>
          <w:b/>
          <w:bCs/>
          <w:smallCaps/>
        </w:rPr>
        <w:t xml:space="preserve">                    </w:t>
      </w:r>
      <w:r w:rsidR="00D44032" w:rsidRPr="00C35FCF">
        <w:rPr>
          <w:rFonts w:ascii="Tahoma" w:hAnsi="Tahoma" w:cs="Tahoma"/>
          <w:b/>
          <w:bCs/>
          <w:smallCaps/>
        </w:rPr>
        <w:t>Environnement</w:t>
      </w:r>
    </w:p>
    <w:p w:rsidR="00FB1C42" w:rsidRDefault="000A2511" w:rsidP="009E186C">
      <w:pPr>
        <w:pStyle w:val="environnement"/>
        <w:widowControl w:val="0"/>
        <w:tabs>
          <w:tab w:val="left" w:pos="2903"/>
          <w:tab w:val="left" w:pos="9212"/>
        </w:tabs>
        <w:spacing w:before="0" w:after="0"/>
        <w:ind w:left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bCs/>
          <w:smallCaps/>
        </w:rPr>
        <w:t xml:space="preserve">                     </w:t>
      </w:r>
      <w:r w:rsidR="00111B69" w:rsidRPr="000A2511">
        <w:rPr>
          <w:rFonts w:ascii="Tahoma" w:hAnsi="Tahoma" w:cs="Tahoma"/>
          <w:bCs/>
          <w:smallCaps/>
        </w:rPr>
        <w:t xml:space="preserve">J2EE, PHP5,  PHP4,  </w:t>
      </w:r>
      <w:proofErr w:type="spellStart"/>
      <w:r w:rsidR="00111B69" w:rsidRPr="000A2511">
        <w:rPr>
          <w:rFonts w:ascii="Tahoma" w:hAnsi="Tahoma" w:cs="Tahoma"/>
          <w:bCs/>
          <w:smallCaps/>
        </w:rPr>
        <w:t>Xml</w:t>
      </w:r>
      <w:proofErr w:type="spellEnd"/>
      <w:r w:rsidR="00111B69" w:rsidRPr="000A2511">
        <w:rPr>
          <w:rFonts w:ascii="Tahoma" w:hAnsi="Tahoma" w:cs="Tahoma"/>
          <w:bCs/>
          <w:smallCaps/>
        </w:rPr>
        <w:t xml:space="preserve">,  </w:t>
      </w:r>
      <w:r w:rsidR="00006B82">
        <w:rPr>
          <w:rFonts w:ascii="Tahoma" w:hAnsi="Tahoma" w:cs="Tahoma"/>
          <w:bCs/>
          <w:smallCaps/>
        </w:rPr>
        <w:t>XSLT,</w:t>
      </w:r>
      <w:r w:rsidR="00006B82" w:rsidRPr="00006B82">
        <w:rPr>
          <w:rFonts w:ascii="Tahoma" w:hAnsi="Tahoma" w:cs="Tahoma"/>
          <w:bCs/>
          <w:smallCaps/>
        </w:rPr>
        <w:t xml:space="preserve"> </w:t>
      </w:r>
      <w:r w:rsidR="00006B82" w:rsidRPr="000A2511">
        <w:rPr>
          <w:rFonts w:ascii="Tahoma" w:hAnsi="Tahoma" w:cs="Tahoma"/>
          <w:bCs/>
          <w:smallCaps/>
        </w:rPr>
        <w:t>XHTML</w:t>
      </w:r>
      <w:r w:rsidR="00006B82">
        <w:rPr>
          <w:rFonts w:ascii="Tahoma" w:hAnsi="Tahoma" w:cs="Tahoma"/>
          <w:bCs/>
          <w:smallCaps/>
        </w:rPr>
        <w:t>,</w:t>
      </w:r>
      <w:r w:rsidR="00111B69" w:rsidRPr="000A2511">
        <w:rPr>
          <w:rFonts w:ascii="Tahoma" w:hAnsi="Tahoma" w:cs="Tahoma"/>
          <w:bCs/>
          <w:smallCaps/>
        </w:rPr>
        <w:t xml:space="preserve"> CSS, </w:t>
      </w:r>
      <w:proofErr w:type="gramStart"/>
      <w:r w:rsidR="00111B69" w:rsidRPr="000A2511">
        <w:rPr>
          <w:rFonts w:ascii="Tahoma" w:hAnsi="Tahoma" w:cs="Tahoma"/>
          <w:bCs/>
          <w:smallCaps/>
        </w:rPr>
        <w:t xml:space="preserve">AJAX </w:t>
      </w:r>
      <w:r w:rsidR="0000062F">
        <w:rPr>
          <w:rFonts w:ascii="Tahoma" w:hAnsi="Tahoma" w:cs="Tahoma"/>
          <w:bCs/>
          <w:smallCaps/>
        </w:rPr>
        <w:t>,</w:t>
      </w:r>
      <w:proofErr w:type="gramEnd"/>
      <w:r w:rsidR="0000062F">
        <w:rPr>
          <w:rFonts w:ascii="Tahoma" w:hAnsi="Tahoma" w:cs="Tahoma"/>
          <w:bCs/>
          <w:smallCaps/>
        </w:rPr>
        <w:t xml:space="preserve"> </w:t>
      </w:r>
      <w:proofErr w:type="spellStart"/>
      <w:r w:rsidR="0000062F">
        <w:rPr>
          <w:rFonts w:ascii="Tahoma" w:hAnsi="Tahoma" w:cs="Tahoma"/>
          <w:bCs/>
          <w:smallCaps/>
        </w:rPr>
        <w:t>ezpublish</w:t>
      </w:r>
      <w:proofErr w:type="spellEnd"/>
      <w:r w:rsidR="0000062F">
        <w:rPr>
          <w:rFonts w:ascii="Tahoma" w:hAnsi="Tahoma" w:cs="Tahoma"/>
          <w:bCs/>
          <w:smallCaps/>
        </w:rPr>
        <w:t xml:space="preserve"> </w:t>
      </w:r>
      <w:r w:rsidR="00006B82">
        <w:rPr>
          <w:rFonts w:ascii="Tahoma" w:hAnsi="Tahoma" w:cs="Tahoma"/>
          <w:bCs/>
          <w:smallCaps/>
        </w:rPr>
        <w:t>, PEAR</w:t>
      </w:r>
    </w:p>
    <w:p w:rsidR="000A2511" w:rsidRPr="00FB1C42" w:rsidRDefault="000A2511" w:rsidP="00FB1C42">
      <w:pPr>
        <w:rPr>
          <w:rFonts w:ascii="Tahoma" w:hAnsi="Tahoma" w:cs="Tahoma"/>
          <w:b/>
          <w:sz w:val="24"/>
          <w:szCs w:val="24"/>
        </w:rPr>
      </w:pPr>
    </w:p>
    <w:p w:rsidR="00CE325F" w:rsidRDefault="00CE325F" w:rsidP="009E186C">
      <w:pPr>
        <w:rPr>
          <w:rFonts w:ascii="Tahoma" w:hAnsi="Tahoma" w:cs="Tahoma"/>
          <w:b/>
          <w:sz w:val="24"/>
          <w:szCs w:val="24"/>
        </w:rPr>
      </w:pPr>
    </w:p>
    <w:p w:rsidR="00CE325F" w:rsidRDefault="00CE325F" w:rsidP="009E186C">
      <w:pPr>
        <w:rPr>
          <w:rFonts w:ascii="Tahoma" w:hAnsi="Tahoma" w:cs="Tahoma"/>
          <w:b/>
          <w:sz w:val="24"/>
          <w:szCs w:val="24"/>
        </w:rPr>
      </w:pPr>
    </w:p>
    <w:p w:rsidR="00FB1C42" w:rsidRPr="00FB1C42" w:rsidRDefault="00ED3EAE" w:rsidP="009E186C">
      <w:p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sz w:val="24"/>
          <w:szCs w:val="24"/>
        </w:rPr>
        <w:t>A la lucarne de l’immobilier : Août 2004</w:t>
      </w:r>
      <w:r w:rsidRPr="00FB1C42">
        <w:rPr>
          <w:rFonts w:ascii="Tahoma" w:hAnsi="Tahoma" w:cs="Tahoma"/>
          <w:b/>
          <w:sz w:val="24"/>
          <w:szCs w:val="24"/>
        </w:rPr>
        <w:t xml:space="preserve"> à </w:t>
      </w:r>
      <w:r>
        <w:rPr>
          <w:rFonts w:ascii="Tahoma" w:hAnsi="Tahoma" w:cs="Tahoma"/>
          <w:b/>
          <w:sz w:val="24"/>
          <w:szCs w:val="24"/>
        </w:rPr>
        <w:t>Février 2006</w:t>
      </w:r>
    </w:p>
    <w:p w:rsidR="00FB1C42" w:rsidRPr="00FB1C42" w:rsidRDefault="008248A3" w:rsidP="000A2511">
      <w:pPr>
        <w:pStyle w:val="mission"/>
        <w:spacing w:before="0" w:after="0"/>
        <w:ind w:left="708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</w:t>
      </w:r>
      <w:r w:rsidR="00D436EF">
        <w:rPr>
          <w:rFonts w:ascii="Tahoma" w:hAnsi="Tahoma" w:cs="Tahoma"/>
          <w:b/>
          <w:bCs/>
        </w:rPr>
        <w:t>É</w:t>
      </w:r>
      <w:r>
        <w:rPr>
          <w:rFonts w:ascii="Tahoma" w:hAnsi="Tahoma" w:cs="Tahoma"/>
          <w:b/>
          <w:bCs/>
        </w:rPr>
        <w:t xml:space="preserve">VELOPPEMENT </w:t>
      </w:r>
      <w:r w:rsidR="00ED3EAE">
        <w:rPr>
          <w:rFonts w:ascii="Tahoma" w:hAnsi="Tahoma" w:cs="Tahoma"/>
          <w:b/>
          <w:bCs/>
        </w:rPr>
        <w:t xml:space="preserve">C/C++ </w:t>
      </w:r>
      <w:r>
        <w:rPr>
          <w:rFonts w:ascii="Tahoma" w:hAnsi="Tahoma" w:cs="Tahoma"/>
          <w:b/>
          <w:bCs/>
        </w:rPr>
        <w:t>ET</w:t>
      </w:r>
      <w:r w:rsidR="00ED3EAE">
        <w:rPr>
          <w:rFonts w:ascii="Tahoma" w:hAnsi="Tahoma" w:cs="Tahoma"/>
          <w:b/>
          <w:bCs/>
        </w:rPr>
        <w:t xml:space="preserve"> PHP</w:t>
      </w:r>
    </w:p>
    <w:p w:rsidR="008248A3" w:rsidRDefault="008248A3" w:rsidP="008248A3">
      <w:pPr>
        <w:ind w:left="74"/>
        <w:rPr>
          <w:rFonts w:ascii="Tahoma" w:hAnsi="Tahoma" w:cs="Tahoma"/>
        </w:rPr>
      </w:pPr>
    </w:p>
    <w:p w:rsidR="00D44032" w:rsidRPr="008248A3" w:rsidRDefault="00ED3EAE" w:rsidP="008E6025">
      <w:pPr>
        <w:numPr>
          <w:ilvl w:val="0"/>
          <w:numId w:val="6"/>
        </w:numPr>
        <w:rPr>
          <w:noProof/>
        </w:rPr>
      </w:pPr>
      <w:r w:rsidRPr="008248A3">
        <w:t xml:space="preserve">Maintenance et évolution du logiciel interne de gestion de visite en C++ </w:t>
      </w:r>
    </w:p>
    <w:p w:rsidR="00ED3EAE" w:rsidRPr="008248A3" w:rsidRDefault="00ED3EAE" w:rsidP="008E6025">
      <w:pPr>
        <w:numPr>
          <w:ilvl w:val="0"/>
          <w:numId w:val="6"/>
        </w:numPr>
        <w:rPr>
          <w:noProof/>
        </w:rPr>
      </w:pPr>
      <w:r w:rsidRPr="008248A3">
        <w:t>Maintenance site web PHP</w:t>
      </w:r>
    </w:p>
    <w:p w:rsidR="00ED3EAE" w:rsidRPr="008248A3" w:rsidRDefault="00ED3EAE" w:rsidP="008E6025">
      <w:pPr>
        <w:numPr>
          <w:ilvl w:val="0"/>
          <w:numId w:val="6"/>
        </w:numPr>
        <w:rPr>
          <w:noProof/>
        </w:rPr>
      </w:pPr>
      <w:r w:rsidRPr="008248A3">
        <w:t>Création d’interface utilisateur PHP</w:t>
      </w:r>
    </w:p>
    <w:p w:rsidR="00ED3EAE" w:rsidRPr="008248A3" w:rsidRDefault="00ED3EAE" w:rsidP="008E6025">
      <w:pPr>
        <w:numPr>
          <w:ilvl w:val="0"/>
          <w:numId w:val="6"/>
        </w:numPr>
        <w:rPr>
          <w:noProof/>
        </w:rPr>
      </w:pPr>
      <w:r w:rsidRPr="008248A3">
        <w:t>Conception de la documentation</w:t>
      </w:r>
    </w:p>
    <w:p w:rsidR="00ED3EAE" w:rsidRPr="008248A3" w:rsidRDefault="00ED3EAE" w:rsidP="008E6025">
      <w:pPr>
        <w:numPr>
          <w:ilvl w:val="0"/>
          <w:numId w:val="6"/>
        </w:numPr>
        <w:rPr>
          <w:noProof/>
        </w:rPr>
      </w:pPr>
      <w:r w:rsidRPr="008248A3">
        <w:t>Gestion des projets internes</w:t>
      </w:r>
    </w:p>
    <w:p w:rsidR="00D44032" w:rsidRPr="004512EC" w:rsidRDefault="00ED3EAE" w:rsidP="008E6025">
      <w:pPr>
        <w:numPr>
          <w:ilvl w:val="0"/>
          <w:numId w:val="6"/>
        </w:numPr>
        <w:rPr>
          <w:b/>
          <w:noProof/>
        </w:rPr>
      </w:pPr>
      <w:r w:rsidRPr="004512EC">
        <w:rPr>
          <w:b/>
        </w:rPr>
        <w:t xml:space="preserve">Administration </w:t>
      </w:r>
      <w:r w:rsidR="005F5D4E" w:rsidRPr="004512EC">
        <w:rPr>
          <w:b/>
        </w:rPr>
        <w:t>LAMP</w:t>
      </w:r>
    </w:p>
    <w:p w:rsidR="00D44032" w:rsidRPr="00FB1C42" w:rsidRDefault="00D44032" w:rsidP="00FB1C42">
      <w:pPr>
        <w:tabs>
          <w:tab w:val="left" w:pos="2905"/>
          <w:tab w:val="left" w:pos="9212"/>
        </w:tabs>
        <w:rPr>
          <w:rFonts w:ascii="Tahoma" w:hAnsi="Tahoma" w:cs="Tahoma"/>
        </w:rPr>
      </w:pPr>
    </w:p>
    <w:p w:rsidR="008248A3" w:rsidRDefault="008248A3" w:rsidP="00C35FCF">
      <w:pPr>
        <w:pStyle w:val="environnement"/>
        <w:widowControl w:val="0"/>
        <w:tabs>
          <w:tab w:val="left" w:pos="2903"/>
          <w:tab w:val="left" w:pos="9212"/>
        </w:tabs>
        <w:spacing w:before="0" w:after="0"/>
        <w:ind w:left="0"/>
        <w:rPr>
          <w:rFonts w:ascii="Tahoma" w:hAnsi="Tahoma" w:cs="Tahoma"/>
          <w:b/>
          <w:bCs/>
          <w:smallCaps/>
        </w:rPr>
      </w:pPr>
      <w:r>
        <w:rPr>
          <w:rFonts w:ascii="Tahoma" w:hAnsi="Tahoma" w:cs="Tahoma"/>
          <w:b/>
          <w:bCs/>
          <w:smallCaps/>
        </w:rPr>
        <w:t xml:space="preserve">                     </w:t>
      </w:r>
      <w:r w:rsidR="00C35FCF" w:rsidRPr="00C35FCF">
        <w:rPr>
          <w:rFonts w:ascii="Tahoma" w:hAnsi="Tahoma" w:cs="Tahoma"/>
          <w:b/>
          <w:bCs/>
          <w:smallCaps/>
        </w:rPr>
        <w:t>Environnement</w:t>
      </w:r>
    </w:p>
    <w:p w:rsidR="00D44032" w:rsidRPr="008248A3" w:rsidRDefault="008248A3" w:rsidP="00FB1C42">
      <w:pPr>
        <w:pStyle w:val="environnement"/>
        <w:widowControl w:val="0"/>
        <w:tabs>
          <w:tab w:val="left" w:pos="2903"/>
          <w:tab w:val="left" w:pos="9212"/>
        </w:tabs>
        <w:spacing w:before="0" w:after="0"/>
        <w:ind w:left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/>
          <w:bCs/>
          <w:smallCaps/>
          <w:lang w:val="en-US"/>
        </w:rPr>
        <w:t xml:space="preserve">                      </w:t>
      </w:r>
      <w:r w:rsidR="00D87ECC" w:rsidRPr="008248A3">
        <w:rPr>
          <w:rFonts w:ascii="Tahoma" w:hAnsi="Tahoma" w:cs="Tahoma"/>
          <w:bCs/>
          <w:smallCaps/>
          <w:lang w:val="en-US"/>
        </w:rPr>
        <w:t xml:space="preserve">C/C++, SHELL, </w:t>
      </w:r>
      <w:r w:rsidR="00B428F1">
        <w:rPr>
          <w:rFonts w:ascii="Tahoma" w:hAnsi="Tahoma" w:cs="Tahoma"/>
          <w:bCs/>
          <w:smallCaps/>
          <w:lang w:val="en-US"/>
        </w:rPr>
        <w:t>LAMP</w:t>
      </w:r>
    </w:p>
    <w:p w:rsidR="00D44032" w:rsidRPr="00D87ECC" w:rsidRDefault="00D44032" w:rsidP="00FB1C42">
      <w:pPr>
        <w:pStyle w:val="environnement"/>
        <w:widowControl w:val="0"/>
        <w:tabs>
          <w:tab w:val="left" w:pos="2903"/>
          <w:tab w:val="left" w:pos="9212"/>
        </w:tabs>
        <w:spacing w:before="0" w:after="0"/>
        <w:ind w:left="0"/>
        <w:rPr>
          <w:rFonts w:ascii="Tahoma" w:hAnsi="Tahoma" w:cs="Tahoma"/>
          <w:b/>
          <w:bCs/>
          <w:lang w:val="en-US"/>
        </w:rPr>
      </w:pPr>
    </w:p>
    <w:p w:rsidR="00FB1C42" w:rsidRPr="00D87ECC" w:rsidRDefault="00FB1C42" w:rsidP="00FB1C42">
      <w:pPr>
        <w:pStyle w:val="environnement"/>
        <w:widowControl w:val="0"/>
        <w:tabs>
          <w:tab w:val="left" w:pos="2903"/>
          <w:tab w:val="left" w:pos="9212"/>
        </w:tabs>
        <w:spacing w:before="0" w:after="0"/>
        <w:ind w:left="0"/>
        <w:rPr>
          <w:rFonts w:ascii="Tahoma" w:hAnsi="Tahoma" w:cs="Tahoma"/>
          <w:b/>
          <w:bCs/>
          <w:lang w:val="en-US"/>
        </w:rPr>
      </w:pPr>
    </w:p>
    <w:p w:rsidR="00D44032" w:rsidRDefault="00D87ECC" w:rsidP="00FB1C4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EXMACHINA</w:t>
      </w:r>
      <w:r w:rsidR="00ED3EAE">
        <w:rPr>
          <w:rFonts w:ascii="Tahoma" w:hAnsi="Tahoma" w:cs="Tahoma"/>
          <w:b/>
          <w:sz w:val="24"/>
          <w:szCs w:val="24"/>
        </w:rPr>
        <w:t>:</w:t>
      </w:r>
      <w:r>
        <w:rPr>
          <w:rFonts w:ascii="Tahoma" w:hAnsi="Tahoma" w:cs="Tahoma"/>
          <w:b/>
          <w:sz w:val="24"/>
          <w:szCs w:val="24"/>
        </w:rPr>
        <w:t xml:space="preserve">  </w:t>
      </w:r>
      <w:r w:rsidR="00ED3EAE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FEVRIER à DECEMBRE 2001</w:t>
      </w:r>
    </w:p>
    <w:p w:rsidR="00FB1C42" w:rsidRPr="00FB1C42" w:rsidRDefault="00FB1C42" w:rsidP="00FB1C42">
      <w:pPr>
        <w:rPr>
          <w:rFonts w:ascii="Tahoma" w:hAnsi="Tahoma" w:cs="Tahoma"/>
        </w:rPr>
      </w:pPr>
    </w:p>
    <w:p w:rsidR="00D44032" w:rsidRPr="008248A3" w:rsidRDefault="00D87ECC" w:rsidP="008248A3">
      <w:pPr>
        <w:pStyle w:val="mission"/>
        <w:spacing w:before="0" w:after="0"/>
        <w:ind w:firstLine="708"/>
        <w:rPr>
          <w:rFonts w:ascii="Tahoma" w:hAnsi="Tahoma" w:cs="Tahoma"/>
          <w:b/>
          <w:bCs/>
        </w:rPr>
      </w:pPr>
      <w:r w:rsidRPr="008248A3">
        <w:rPr>
          <w:rFonts w:ascii="Tahoma" w:hAnsi="Tahoma" w:cs="Tahoma"/>
          <w:b/>
          <w:bCs/>
        </w:rPr>
        <w:lastRenderedPageBreak/>
        <w:t xml:space="preserve">ADMINISTRATION ET MAINTENANCE INFORMATIQUE </w:t>
      </w:r>
      <w:r w:rsidR="00FA37AD">
        <w:rPr>
          <w:rFonts w:ascii="Tahoma" w:hAnsi="Tahoma" w:cs="Tahoma"/>
          <w:b/>
          <w:bCs/>
        </w:rPr>
        <w:t xml:space="preserve">/ exploitant </w:t>
      </w:r>
      <w:proofErr w:type="spellStart"/>
      <w:r w:rsidR="00FA37AD">
        <w:rPr>
          <w:rFonts w:ascii="Tahoma" w:hAnsi="Tahoma" w:cs="Tahoma"/>
          <w:b/>
          <w:bCs/>
        </w:rPr>
        <w:t>unix</w:t>
      </w:r>
      <w:proofErr w:type="spellEnd"/>
      <w:r w:rsidR="00FA37AD">
        <w:rPr>
          <w:rFonts w:ascii="Tahoma" w:hAnsi="Tahoma" w:cs="Tahoma"/>
          <w:b/>
          <w:bCs/>
        </w:rPr>
        <w:t xml:space="preserve"> </w:t>
      </w:r>
    </w:p>
    <w:p w:rsidR="00FB1C42" w:rsidRPr="00FB1C42" w:rsidRDefault="00FB1C42" w:rsidP="00FB1C42">
      <w:pPr>
        <w:pStyle w:val="mission"/>
        <w:spacing w:before="0" w:after="0"/>
        <w:rPr>
          <w:rFonts w:ascii="Tahoma" w:hAnsi="Tahoma" w:cs="Tahoma"/>
          <w:b/>
          <w:bCs/>
          <w:i/>
        </w:rPr>
      </w:pPr>
    </w:p>
    <w:p w:rsidR="00D44032" w:rsidRDefault="00D87ECC" w:rsidP="008E6025">
      <w:pPr>
        <w:numPr>
          <w:ilvl w:val="0"/>
          <w:numId w:val="7"/>
        </w:numPr>
        <w:rPr>
          <w:noProof/>
        </w:rPr>
      </w:pPr>
      <w:r>
        <w:rPr>
          <w:noProof/>
        </w:rPr>
        <w:t>D</w:t>
      </w:r>
      <w:r w:rsidR="00D436EF">
        <w:rPr>
          <w:noProof/>
        </w:rPr>
        <w:t>é</w:t>
      </w:r>
      <w:r>
        <w:rPr>
          <w:noProof/>
        </w:rPr>
        <w:t xml:space="preserve">veloppement </w:t>
      </w:r>
      <w:r w:rsidRPr="004512EC">
        <w:rPr>
          <w:b/>
          <w:noProof/>
        </w:rPr>
        <w:t>script Shell</w:t>
      </w:r>
      <w:r>
        <w:rPr>
          <w:noProof/>
        </w:rPr>
        <w:t xml:space="preserve"> ( SGI IRIX1.6)</w:t>
      </w:r>
    </w:p>
    <w:p w:rsidR="00D87ECC" w:rsidRPr="005F5D4E" w:rsidRDefault="00D87ECC" w:rsidP="008E6025">
      <w:pPr>
        <w:numPr>
          <w:ilvl w:val="0"/>
          <w:numId w:val="7"/>
        </w:numPr>
        <w:rPr>
          <w:noProof/>
          <w:lang w:val="en-US"/>
        </w:rPr>
      </w:pPr>
      <w:r w:rsidRPr="005F5D4E">
        <w:rPr>
          <w:noProof/>
          <w:lang w:val="en-US"/>
        </w:rPr>
        <w:t>Maintenance soft MAYA, 3DsMAX, SoftImage, After Effect</w:t>
      </w:r>
    </w:p>
    <w:p w:rsidR="00D44032" w:rsidRPr="00FA37AD" w:rsidRDefault="00D87ECC" w:rsidP="008E6025">
      <w:pPr>
        <w:numPr>
          <w:ilvl w:val="0"/>
          <w:numId w:val="7"/>
        </w:numPr>
        <w:rPr>
          <w:noProof/>
        </w:rPr>
      </w:pPr>
      <w:r w:rsidRPr="00FA37AD">
        <w:rPr>
          <w:noProof/>
        </w:rPr>
        <w:t xml:space="preserve">Maintenance </w:t>
      </w:r>
      <w:r w:rsidRPr="004512EC">
        <w:rPr>
          <w:b/>
          <w:noProof/>
        </w:rPr>
        <w:t>UNIX (Solaris, Irix)</w:t>
      </w:r>
    </w:p>
    <w:p w:rsidR="00FB1C42" w:rsidRPr="00FA37AD" w:rsidRDefault="00FB1C42" w:rsidP="002D60BE">
      <w:pPr>
        <w:rPr>
          <w:rFonts w:ascii="Tahoma" w:hAnsi="Tahoma" w:cs="Tahoma"/>
        </w:rPr>
      </w:pPr>
    </w:p>
    <w:p w:rsidR="008248A3" w:rsidRDefault="008248A3" w:rsidP="00C35FCF">
      <w:pPr>
        <w:pStyle w:val="environnement"/>
        <w:widowControl w:val="0"/>
        <w:tabs>
          <w:tab w:val="left" w:pos="2903"/>
          <w:tab w:val="left" w:pos="9212"/>
        </w:tabs>
        <w:spacing w:before="0" w:after="0"/>
        <w:ind w:left="0"/>
      </w:pPr>
      <w:r>
        <w:rPr>
          <w:rFonts w:ascii="Tahoma" w:hAnsi="Tahoma" w:cs="Tahoma"/>
          <w:b/>
          <w:bCs/>
          <w:smallCaps/>
        </w:rPr>
        <w:t xml:space="preserve">                      </w:t>
      </w:r>
      <w:r w:rsidR="00C35FCF" w:rsidRPr="00C35FCF">
        <w:rPr>
          <w:rFonts w:ascii="Tahoma" w:hAnsi="Tahoma" w:cs="Tahoma"/>
          <w:b/>
          <w:bCs/>
          <w:smallCaps/>
        </w:rPr>
        <w:t>Environnement</w:t>
      </w:r>
    </w:p>
    <w:p w:rsidR="00D44032" w:rsidRDefault="008248A3" w:rsidP="00C35FCF">
      <w:pPr>
        <w:pStyle w:val="environnement"/>
        <w:widowControl w:val="0"/>
        <w:tabs>
          <w:tab w:val="left" w:pos="2903"/>
          <w:tab w:val="left" w:pos="9212"/>
        </w:tabs>
        <w:spacing w:before="0" w:after="0"/>
        <w:ind w:left="0"/>
      </w:pPr>
      <w:r>
        <w:t xml:space="preserve">                   </w:t>
      </w:r>
      <w:r w:rsidR="00821B78">
        <w:t>Unix</w:t>
      </w:r>
      <w:r w:rsidR="00063A3F">
        <w:t>, Windows 2000.</w:t>
      </w:r>
    </w:p>
    <w:p w:rsidR="00B428F1" w:rsidRPr="00FB1C42" w:rsidRDefault="00D045F6" w:rsidP="00B428F1">
      <w:pPr>
        <w:pStyle w:val="Titre1"/>
        <w:spacing w:before="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LANGUES</w:t>
      </w:r>
    </w:p>
    <w:p w:rsidR="00B428F1" w:rsidRPr="00FB1C42" w:rsidRDefault="00B428F1" w:rsidP="00B428F1">
      <w:pPr>
        <w:pStyle w:val="Diplome"/>
        <w:numPr>
          <w:ilvl w:val="12"/>
          <w:numId w:val="0"/>
        </w:numPr>
        <w:tabs>
          <w:tab w:val="left" w:pos="1488"/>
          <w:tab w:val="left" w:pos="9212"/>
        </w:tabs>
        <w:spacing w:before="0" w:after="0"/>
        <w:jc w:val="left"/>
        <w:rPr>
          <w:rFonts w:ascii="Tahoma" w:hAnsi="Tahoma" w:cs="Tahoma"/>
          <w:b/>
        </w:rPr>
      </w:pPr>
    </w:p>
    <w:p w:rsidR="00B428F1" w:rsidRPr="000A2511" w:rsidRDefault="00B428F1" w:rsidP="009E186C">
      <w:pPr>
        <w:pStyle w:val="Diplome"/>
        <w:numPr>
          <w:ilvl w:val="12"/>
          <w:numId w:val="0"/>
        </w:numPr>
        <w:tabs>
          <w:tab w:val="left" w:pos="1488"/>
          <w:tab w:val="left" w:pos="9212"/>
        </w:tabs>
        <w:spacing w:before="0" w:after="0"/>
        <w:ind w:left="708"/>
        <w:jc w:val="left"/>
        <w:rPr>
          <w:rFonts w:ascii="Tahoma" w:hAnsi="Tahoma" w:cs="Tahoma"/>
          <w:bCs/>
        </w:rPr>
      </w:pPr>
      <w:r w:rsidRPr="000A2511">
        <w:rPr>
          <w:rFonts w:ascii="Tahoma" w:hAnsi="Tahoma" w:cs="Tahoma"/>
        </w:rPr>
        <w:t xml:space="preserve">Anglais : Technique lu. </w:t>
      </w:r>
    </w:p>
    <w:p w:rsidR="00B428F1" w:rsidRDefault="00B428F1" w:rsidP="00C35FCF">
      <w:pPr>
        <w:pStyle w:val="environnement"/>
        <w:widowControl w:val="0"/>
        <w:tabs>
          <w:tab w:val="left" w:pos="2903"/>
          <w:tab w:val="left" w:pos="9212"/>
        </w:tabs>
        <w:spacing w:before="0" w:after="0"/>
        <w:ind w:left="0"/>
      </w:pPr>
    </w:p>
    <w:p w:rsidR="00821B78" w:rsidRDefault="00821B78" w:rsidP="00C35FCF">
      <w:pPr>
        <w:pStyle w:val="environnement"/>
        <w:widowControl w:val="0"/>
        <w:tabs>
          <w:tab w:val="left" w:pos="2903"/>
          <w:tab w:val="left" w:pos="9212"/>
        </w:tabs>
        <w:spacing w:before="0" w:after="0"/>
        <w:ind w:left="0"/>
      </w:pPr>
    </w:p>
    <w:p w:rsidR="00A1669E" w:rsidRDefault="00821B78" w:rsidP="00A1669E">
      <w:pPr>
        <w:pStyle w:val="Titre1"/>
        <w:spacing w:before="0"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CENTRE D’INTERET</w:t>
      </w:r>
    </w:p>
    <w:p w:rsidR="00821B78" w:rsidRDefault="00821B78" w:rsidP="00821B78"/>
    <w:p w:rsidR="006D79AD" w:rsidRDefault="00821B78" w:rsidP="0077749A">
      <w:pPr>
        <w:ind w:left="708"/>
      </w:pPr>
      <w:r>
        <w:t>Image de Synthèse</w:t>
      </w:r>
      <w:r w:rsidR="009E186C">
        <w:t>,</w:t>
      </w:r>
      <w:r w:rsidR="00CC064A">
        <w:t xml:space="preserve"> pêche, agriculture, </w:t>
      </w:r>
      <w:r w:rsidR="009E186C">
        <w:t xml:space="preserve"> jeux vidéo</w:t>
      </w:r>
      <w:r w:rsidR="00C100FA">
        <w:t>,</w:t>
      </w:r>
      <w:r>
        <w:t xml:space="preserve"> </w:t>
      </w:r>
      <w:r w:rsidR="009E186C">
        <w:t>musique,</w:t>
      </w:r>
      <w:r>
        <w:t xml:space="preserve"> billard</w:t>
      </w:r>
      <w:r w:rsidR="0057219B">
        <w:t>,</w:t>
      </w:r>
      <w:r w:rsidR="00FA65A0">
        <w:t xml:space="preserve"> </w:t>
      </w:r>
      <w:r w:rsidR="0057219B">
        <w:t>poker</w:t>
      </w:r>
      <w:r w:rsidR="002D77B1">
        <w:t>, conception informatique</w:t>
      </w:r>
      <w:r>
        <w:t xml:space="preserve">. </w:t>
      </w:r>
    </w:p>
    <w:p w:rsidR="006D79AD" w:rsidRPr="00581FC3" w:rsidRDefault="006D79AD" w:rsidP="006D79AD">
      <w:pPr>
        <w:pStyle w:val="Titre1"/>
        <w:rPr>
          <w:lang w:val="en-US"/>
        </w:rPr>
      </w:pPr>
      <w:r w:rsidRPr="00581FC3">
        <w:rPr>
          <w:lang w:val="en-US"/>
        </w:rPr>
        <w:t xml:space="preserve">FORMATION </w:t>
      </w:r>
    </w:p>
    <w:p w:rsidR="006D79AD" w:rsidRPr="006D79AD" w:rsidRDefault="006D79AD" w:rsidP="009E186C">
      <w:pPr>
        <w:ind w:left="708"/>
        <w:rPr>
          <w:lang w:val="en-GB"/>
        </w:rPr>
      </w:pPr>
      <w:r w:rsidRPr="006D79AD">
        <w:rPr>
          <w:lang w:val="en-GB"/>
        </w:rPr>
        <w:t xml:space="preserve">2008 IMANAGER NOVELL </w:t>
      </w:r>
      <w:proofErr w:type="gramStart"/>
      <w:r w:rsidRPr="006D79AD">
        <w:rPr>
          <w:lang w:val="en-GB"/>
        </w:rPr>
        <w:t xml:space="preserve">( </w:t>
      </w:r>
      <w:proofErr w:type="spellStart"/>
      <w:r w:rsidRPr="006D79AD">
        <w:rPr>
          <w:lang w:val="en-GB"/>
        </w:rPr>
        <w:t>desinger</w:t>
      </w:r>
      <w:proofErr w:type="spellEnd"/>
      <w:proofErr w:type="gramEnd"/>
      <w:r w:rsidRPr="006D79AD">
        <w:rPr>
          <w:lang w:val="en-GB"/>
        </w:rPr>
        <w:t xml:space="preserve"> , </w:t>
      </w:r>
      <w:proofErr w:type="spellStart"/>
      <w:r w:rsidRPr="006D79AD">
        <w:rPr>
          <w:lang w:val="en-GB"/>
        </w:rPr>
        <w:t>edirectory</w:t>
      </w:r>
      <w:proofErr w:type="spellEnd"/>
      <w:r w:rsidRPr="006D79AD">
        <w:rPr>
          <w:lang w:val="en-GB"/>
        </w:rPr>
        <w:t xml:space="preserve"> , </w:t>
      </w:r>
      <w:proofErr w:type="spellStart"/>
      <w:r w:rsidRPr="006D79AD">
        <w:rPr>
          <w:lang w:val="en-GB"/>
        </w:rPr>
        <w:t>imanager</w:t>
      </w:r>
      <w:proofErr w:type="spellEnd"/>
      <w:r w:rsidRPr="006D79AD">
        <w:rPr>
          <w:lang w:val="en-GB"/>
        </w:rPr>
        <w:t xml:space="preserve"> ) </w:t>
      </w:r>
    </w:p>
    <w:p w:rsidR="006D79AD" w:rsidRDefault="006D79AD" w:rsidP="009E186C">
      <w:pPr>
        <w:ind w:left="708"/>
      </w:pPr>
      <w:r>
        <w:t xml:space="preserve">2007 </w:t>
      </w:r>
      <w:proofErr w:type="spellStart"/>
      <w:r>
        <w:t>spring</w:t>
      </w:r>
      <w:proofErr w:type="spellEnd"/>
      <w:r>
        <w:t xml:space="preserve"> </w:t>
      </w:r>
    </w:p>
    <w:p w:rsidR="006D79AD" w:rsidRPr="00FB1C42" w:rsidRDefault="006D79AD" w:rsidP="009E186C">
      <w:pPr>
        <w:ind w:left="708"/>
        <w:rPr>
          <w:rFonts w:ascii="Tahoma" w:hAnsi="Tahoma" w:cs="Tahoma"/>
        </w:rPr>
      </w:pPr>
      <w:r>
        <w:t xml:space="preserve">2007 </w:t>
      </w:r>
      <w:proofErr w:type="spellStart"/>
      <w:r>
        <w:t>ezpublish</w:t>
      </w:r>
      <w:proofErr w:type="spellEnd"/>
      <w:r>
        <w:t xml:space="preserve"> </w:t>
      </w:r>
    </w:p>
    <w:p w:rsidR="00A1669E" w:rsidRPr="00FB1C42" w:rsidRDefault="00A1669E" w:rsidP="00A1669E">
      <w:pPr>
        <w:pStyle w:val="mission"/>
        <w:spacing w:before="0" w:after="0"/>
        <w:rPr>
          <w:rFonts w:ascii="Tahoma" w:hAnsi="Tahoma" w:cs="Tahoma"/>
          <w:sz w:val="2"/>
        </w:rPr>
      </w:pPr>
    </w:p>
    <w:p w:rsidR="00A1669E" w:rsidRDefault="00A1669E" w:rsidP="00A1669E">
      <w:pPr>
        <w:pStyle w:val="Titre1"/>
        <w:spacing w:before="0" w:after="0"/>
        <w:rPr>
          <w:rFonts w:ascii="Tahoma" w:hAnsi="Tahoma" w:cs="Tahoma"/>
          <w:sz w:val="24"/>
        </w:rPr>
      </w:pPr>
    </w:p>
    <w:p w:rsidR="00A1669E" w:rsidRPr="00FB1C42" w:rsidRDefault="00A1669E" w:rsidP="00C35FCF">
      <w:pPr>
        <w:pStyle w:val="environnement"/>
        <w:widowControl w:val="0"/>
        <w:tabs>
          <w:tab w:val="left" w:pos="2903"/>
          <w:tab w:val="left" w:pos="9212"/>
        </w:tabs>
        <w:spacing w:before="0" w:after="0"/>
        <w:ind w:left="0"/>
      </w:pPr>
    </w:p>
    <w:sectPr w:rsidR="00A1669E" w:rsidRPr="00FB1C42" w:rsidSect="00954789">
      <w:headerReference w:type="default" r:id="rId12"/>
      <w:footerReference w:type="default" r:id="rId13"/>
      <w:pgSz w:w="11907" w:h="16840" w:code="9"/>
      <w:pgMar w:top="1021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1F8" w:rsidRDefault="001B71F8">
      <w:r>
        <w:separator/>
      </w:r>
    </w:p>
  </w:endnote>
  <w:endnote w:type="continuationSeparator" w:id="0">
    <w:p w:rsidR="001B71F8" w:rsidRDefault="001B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693" w:rsidRDefault="00C54693">
    <w:pPr>
      <w:pStyle w:val="Pieddepage"/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A2890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AA2890">
      <w:rPr>
        <w:rStyle w:val="Numrodepage"/>
        <w:noProof/>
      </w:rPr>
      <w:t>4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1F8" w:rsidRDefault="001B71F8">
      <w:r>
        <w:separator/>
      </w:r>
    </w:p>
  </w:footnote>
  <w:footnote w:type="continuationSeparator" w:id="0">
    <w:p w:rsidR="001B71F8" w:rsidRDefault="001B7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693" w:rsidRDefault="00C54693">
    <w:pPr>
      <w:pStyle w:val="En-tte"/>
      <w:tabs>
        <w:tab w:val="clear" w:pos="9072"/>
        <w:tab w:val="right" w:pos="8505"/>
      </w:tabs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2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4" w15:restartNumberingAfterBreak="0">
    <w:nsid w:val="05B40149"/>
    <w:multiLevelType w:val="hybridMultilevel"/>
    <w:tmpl w:val="F6AE3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645A8"/>
    <w:multiLevelType w:val="hybridMultilevel"/>
    <w:tmpl w:val="F708AF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AA3495F"/>
    <w:multiLevelType w:val="hybridMultilevel"/>
    <w:tmpl w:val="EA80E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5429A"/>
    <w:multiLevelType w:val="hybridMultilevel"/>
    <w:tmpl w:val="B2449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002FB"/>
    <w:multiLevelType w:val="hybridMultilevel"/>
    <w:tmpl w:val="261A1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F2B82"/>
    <w:multiLevelType w:val="hybridMultilevel"/>
    <w:tmpl w:val="93AA5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4546B"/>
    <w:multiLevelType w:val="hybridMultilevel"/>
    <w:tmpl w:val="B636C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D57A4"/>
    <w:multiLevelType w:val="hybridMultilevel"/>
    <w:tmpl w:val="410244CE"/>
    <w:lvl w:ilvl="0" w:tplc="42D66620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8B92798"/>
    <w:multiLevelType w:val="hybridMultilevel"/>
    <w:tmpl w:val="58A2CD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F703D"/>
    <w:multiLevelType w:val="hybridMultilevel"/>
    <w:tmpl w:val="31AA9B1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8015F89"/>
    <w:multiLevelType w:val="hybridMultilevel"/>
    <w:tmpl w:val="2FC05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5"/>
  </w:num>
  <w:num w:numId="9">
    <w:abstractNumId w:val="13"/>
  </w:num>
  <w:num w:numId="10">
    <w:abstractNumId w:val="9"/>
  </w:num>
  <w:num w:numId="11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F91"/>
    <w:rsid w:val="0000062F"/>
    <w:rsid w:val="00006B82"/>
    <w:rsid w:val="00011DF0"/>
    <w:rsid w:val="000170E6"/>
    <w:rsid w:val="000217EB"/>
    <w:rsid w:val="00035BD9"/>
    <w:rsid w:val="0003763D"/>
    <w:rsid w:val="00041AFA"/>
    <w:rsid w:val="00044718"/>
    <w:rsid w:val="00046A60"/>
    <w:rsid w:val="00056B86"/>
    <w:rsid w:val="00060052"/>
    <w:rsid w:val="00062571"/>
    <w:rsid w:val="00063A3F"/>
    <w:rsid w:val="000669F8"/>
    <w:rsid w:val="00067280"/>
    <w:rsid w:val="000A2511"/>
    <w:rsid w:val="000E1F7F"/>
    <w:rsid w:val="000E367A"/>
    <w:rsid w:val="000F6782"/>
    <w:rsid w:val="00110157"/>
    <w:rsid w:val="00111B69"/>
    <w:rsid w:val="001356C7"/>
    <w:rsid w:val="0013622B"/>
    <w:rsid w:val="00175D95"/>
    <w:rsid w:val="00176B31"/>
    <w:rsid w:val="0019682D"/>
    <w:rsid w:val="001A3C1C"/>
    <w:rsid w:val="001B2CBB"/>
    <w:rsid w:val="001B71F8"/>
    <w:rsid w:val="001C66A6"/>
    <w:rsid w:val="001C6FBF"/>
    <w:rsid w:val="001E0332"/>
    <w:rsid w:val="001F3571"/>
    <w:rsid w:val="00215F25"/>
    <w:rsid w:val="00220C44"/>
    <w:rsid w:val="002233B3"/>
    <w:rsid w:val="00284A36"/>
    <w:rsid w:val="002B69BF"/>
    <w:rsid w:val="002D60BE"/>
    <w:rsid w:val="002D77B1"/>
    <w:rsid w:val="002E78D8"/>
    <w:rsid w:val="0030314D"/>
    <w:rsid w:val="00307EC4"/>
    <w:rsid w:val="003245D6"/>
    <w:rsid w:val="0033752D"/>
    <w:rsid w:val="00346CE3"/>
    <w:rsid w:val="003633AB"/>
    <w:rsid w:val="00364B32"/>
    <w:rsid w:val="00380972"/>
    <w:rsid w:val="003840AA"/>
    <w:rsid w:val="003912E1"/>
    <w:rsid w:val="003B1947"/>
    <w:rsid w:val="003B38D2"/>
    <w:rsid w:val="003D62D4"/>
    <w:rsid w:val="0042160C"/>
    <w:rsid w:val="004275A2"/>
    <w:rsid w:val="00442E04"/>
    <w:rsid w:val="004478FB"/>
    <w:rsid w:val="004512EC"/>
    <w:rsid w:val="00457216"/>
    <w:rsid w:val="004631F3"/>
    <w:rsid w:val="00465302"/>
    <w:rsid w:val="00484C36"/>
    <w:rsid w:val="0049045E"/>
    <w:rsid w:val="00492A30"/>
    <w:rsid w:val="004A63FD"/>
    <w:rsid w:val="004B572D"/>
    <w:rsid w:val="004F21BD"/>
    <w:rsid w:val="00501267"/>
    <w:rsid w:val="00515853"/>
    <w:rsid w:val="0053082A"/>
    <w:rsid w:val="00544783"/>
    <w:rsid w:val="00546363"/>
    <w:rsid w:val="00571BC0"/>
    <w:rsid w:val="0057219B"/>
    <w:rsid w:val="00581FC3"/>
    <w:rsid w:val="00584DA5"/>
    <w:rsid w:val="00593F1F"/>
    <w:rsid w:val="005A7FAB"/>
    <w:rsid w:val="005D100A"/>
    <w:rsid w:val="005E3A64"/>
    <w:rsid w:val="005F5D4E"/>
    <w:rsid w:val="00604B8F"/>
    <w:rsid w:val="006164E1"/>
    <w:rsid w:val="00635E41"/>
    <w:rsid w:val="00642AFC"/>
    <w:rsid w:val="00666FDC"/>
    <w:rsid w:val="00686387"/>
    <w:rsid w:val="00687460"/>
    <w:rsid w:val="006907D4"/>
    <w:rsid w:val="0069155F"/>
    <w:rsid w:val="00697D1A"/>
    <w:rsid w:val="006B5FBA"/>
    <w:rsid w:val="006D79AD"/>
    <w:rsid w:val="006F2EB5"/>
    <w:rsid w:val="0070086C"/>
    <w:rsid w:val="007269ED"/>
    <w:rsid w:val="007350D6"/>
    <w:rsid w:val="0075269E"/>
    <w:rsid w:val="0077749A"/>
    <w:rsid w:val="007938C0"/>
    <w:rsid w:val="007A4BE5"/>
    <w:rsid w:val="007B7A7B"/>
    <w:rsid w:val="007C71CC"/>
    <w:rsid w:val="007D1176"/>
    <w:rsid w:val="007D1D57"/>
    <w:rsid w:val="007E07B6"/>
    <w:rsid w:val="007E643A"/>
    <w:rsid w:val="008135A2"/>
    <w:rsid w:val="00817E0F"/>
    <w:rsid w:val="00821B78"/>
    <w:rsid w:val="008232BD"/>
    <w:rsid w:val="008233F2"/>
    <w:rsid w:val="008248A3"/>
    <w:rsid w:val="00827731"/>
    <w:rsid w:val="00832FD4"/>
    <w:rsid w:val="00835B64"/>
    <w:rsid w:val="00846294"/>
    <w:rsid w:val="00881881"/>
    <w:rsid w:val="008A0A8B"/>
    <w:rsid w:val="008A4B3F"/>
    <w:rsid w:val="008D1710"/>
    <w:rsid w:val="008E6025"/>
    <w:rsid w:val="00903872"/>
    <w:rsid w:val="00913559"/>
    <w:rsid w:val="009172B1"/>
    <w:rsid w:val="0095009E"/>
    <w:rsid w:val="00954789"/>
    <w:rsid w:val="00955BBD"/>
    <w:rsid w:val="009706C6"/>
    <w:rsid w:val="00970EF8"/>
    <w:rsid w:val="009741FF"/>
    <w:rsid w:val="00974356"/>
    <w:rsid w:val="00975106"/>
    <w:rsid w:val="00976F59"/>
    <w:rsid w:val="00981EEA"/>
    <w:rsid w:val="00985494"/>
    <w:rsid w:val="0098740F"/>
    <w:rsid w:val="009A1003"/>
    <w:rsid w:val="009A25B5"/>
    <w:rsid w:val="009A4CDF"/>
    <w:rsid w:val="009C58A0"/>
    <w:rsid w:val="009C6670"/>
    <w:rsid w:val="009C74D9"/>
    <w:rsid w:val="009D0203"/>
    <w:rsid w:val="009D7373"/>
    <w:rsid w:val="009E186C"/>
    <w:rsid w:val="009E6B36"/>
    <w:rsid w:val="009E7942"/>
    <w:rsid w:val="00A00AED"/>
    <w:rsid w:val="00A1669E"/>
    <w:rsid w:val="00A2624E"/>
    <w:rsid w:val="00A46FA4"/>
    <w:rsid w:val="00A77D3F"/>
    <w:rsid w:val="00AA2890"/>
    <w:rsid w:val="00AB1B4A"/>
    <w:rsid w:val="00AD0686"/>
    <w:rsid w:val="00AE0469"/>
    <w:rsid w:val="00AE0EAC"/>
    <w:rsid w:val="00AF4235"/>
    <w:rsid w:val="00B1029D"/>
    <w:rsid w:val="00B11D11"/>
    <w:rsid w:val="00B11DF7"/>
    <w:rsid w:val="00B21258"/>
    <w:rsid w:val="00B21500"/>
    <w:rsid w:val="00B31456"/>
    <w:rsid w:val="00B428F1"/>
    <w:rsid w:val="00B45571"/>
    <w:rsid w:val="00B70937"/>
    <w:rsid w:val="00B741A0"/>
    <w:rsid w:val="00B76146"/>
    <w:rsid w:val="00B94687"/>
    <w:rsid w:val="00BB74F4"/>
    <w:rsid w:val="00BC7A41"/>
    <w:rsid w:val="00BE7FD5"/>
    <w:rsid w:val="00BF1E35"/>
    <w:rsid w:val="00C100FA"/>
    <w:rsid w:val="00C16F3C"/>
    <w:rsid w:val="00C21535"/>
    <w:rsid w:val="00C35FCF"/>
    <w:rsid w:val="00C5386A"/>
    <w:rsid w:val="00C54693"/>
    <w:rsid w:val="00C57761"/>
    <w:rsid w:val="00CC064A"/>
    <w:rsid w:val="00CD3C6D"/>
    <w:rsid w:val="00CD7F89"/>
    <w:rsid w:val="00CE325F"/>
    <w:rsid w:val="00CF154D"/>
    <w:rsid w:val="00CF5367"/>
    <w:rsid w:val="00D0016B"/>
    <w:rsid w:val="00D01292"/>
    <w:rsid w:val="00D045F6"/>
    <w:rsid w:val="00D1687B"/>
    <w:rsid w:val="00D436EF"/>
    <w:rsid w:val="00D44032"/>
    <w:rsid w:val="00D87836"/>
    <w:rsid w:val="00D87ECC"/>
    <w:rsid w:val="00D93975"/>
    <w:rsid w:val="00DE41CA"/>
    <w:rsid w:val="00DE5F32"/>
    <w:rsid w:val="00DF6B1A"/>
    <w:rsid w:val="00E10560"/>
    <w:rsid w:val="00E242C1"/>
    <w:rsid w:val="00E27D50"/>
    <w:rsid w:val="00E53780"/>
    <w:rsid w:val="00E57C12"/>
    <w:rsid w:val="00E62F91"/>
    <w:rsid w:val="00E864FE"/>
    <w:rsid w:val="00E8678E"/>
    <w:rsid w:val="00E96640"/>
    <w:rsid w:val="00E979F4"/>
    <w:rsid w:val="00EA17DE"/>
    <w:rsid w:val="00EB22DA"/>
    <w:rsid w:val="00EC6448"/>
    <w:rsid w:val="00EC66C2"/>
    <w:rsid w:val="00ED1429"/>
    <w:rsid w:val="00ED3EAE"/>
    <w:rsid w:val="00F50449"/>
    <w:rsid w:val="00F563F0"/>
    <w:rsid w:val="00F65DC0"/>
    <w:rsid w:val="00F73A5A"/>
    <w:rsid w:val="00F87271"/>
    <w:rsid w:val="00FA0269"/>
    <w:rsid w:val="00FA37AD"/>
    <w:rsid w:val="00FA65A0"/>
    <w:rsid w:val="00FA74F3"/>
    <w:rsid w:val="00FB1C42"/>
    <w:rsid w:val="00FC1BD7"/>
    <w:rsid w:val="00FF03D4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EC05B4F-F96A-4BB6-8F5E-F2DF787D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789"/>
  </w:style>
  <w:style w:type="paragraph" w:styleId="Titre1">
    <w:name w:val="heading 1"/>
    <w:basedOn w:val="Normal"/>
    <w:next w:val="Normal"/>
    <w:link w:val="Titre1Car"/>
    <w:uiPriority w:val="9"/>
    <w:qFormat/>
    <w:rsid w:val="00954789"/>
    <w:pPr>
      <w:keepNext/>
      <w:spacing w:before="480" w:after="480"/>
      <w:outlineLvl w:val="0"/>
    </w:pPr>
    <w:rPr>
      <w:rFonts w:ascii="Arial" w:hAnsi="Arial"/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qFormat/>
    <w:rsid w:val="00954789"/>
    <w:pPr>
      <w:keepNext/>
      <w:outlineLvl w:val="1"/>
    </w:pPr>
    <w:rPr>
      <w:rFonts w:ascii="Arial" w:hAnsi="Arial"/>
      <w:color w:val="000000"/>
      <w:u w:val="single"/>
    </w:rPr>
  </w:style>
  <w:style w:type="paragraph" w:styleId="Titre3">
    <w:name w:val="heading 3"/>
    <w:basedOn w:val="Normal"/>
    <w:next w:val="Normal"/>
    <w:link w:val="Titre3Car"/>
    <w:uiPriority w:val="9"/>
    <w:qFormat/>
    <w:rsid w:val="00954789"/>
    <w:pPr>
      <w:keepNext/>
      <w:outlineLvl w:val="2"/>
    </w:pPr>
    <w:rPr>
      <w:rFonts w:ascii="Tahoma" w:hAnsi="Tahoma"/>
      <w:b/>
      <w:i/>
      <w:caps/>
      <w:sz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954789"/>
    <w:pPr>
      <w:keepNext/>
      <w:jc w:val="right"/>
      <w:outlineLvl w:val="3"/>
    </w:pPr>
    <w:rPr>
      <w:rFonts w:ascii="Tahoma" w:hAnsi="Tahoma"/>
      <w:b/>
      <w:i/>
    </w:rPr>
  </w:style>
  <w:style w:type="paragraph" w:styleId="Titre5">
    <w:name w:val="heading 5"/>
    <w:basedOn w:val="Normal"/>
    <w:next w:val="Normal"/>
    <w:link w:val="Titre5Car"/>
    <w:uiPriority w:val="9"/>
    <w:qFormat/>
    <w:rsid w:val="00954789"/>
    <w:pPr>
      <w:keepNext/>
      <w:outlineLvl w:val="4"/>
    </w:pPr>
    <w:rPr>
      <w:rFonts w:ascii="Tahoma" w:hAnsi="Tahoma"/>
      <w:u w:val="single"/>
    </w:rPr>
  </w:style>
  <w:style w:type="paragraph" w:styleId="Titre6">
    <w:name w:val="heading 6"/>
    <w:basedOn w:val="Normal"/>
    <w:next w:val="Normal"/>
    <w:link w:val="Titre6Car"/>
    <w:uiPriority w:val="9"/>
    <w:qFormat/>
    <w:rsid w:val="00954789"/>
    <w:pPr>
      <w:keepNext/>
      <w:outlineLvl w:val="5"/>
    </w:pPr>
    <w:rPr>
      <w:rFonts w:ascii="Tahoma" w:hAnsi="Tahoma" w:cs="Tahoma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95478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locked/>
    <w:rsid w:val="009547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locked/>
    <w:rsid w:val="0095478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locked/>
    <w:rsid w:val="0095478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locked/>
    <w:rsid w:val="0095478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locked/>
    <w:rsid w:val="00954789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Nom">
    <w:name w:val="Nom"/>
    <w:basedOn w:val="Normal"/>
    <w:next w:val="Normal"/>
    <w:rsid w:val="00954789"/>
    <w:pPr>
      <w:spacing w:after="180"/>
    </w:pPr>
    <w:rPr>
      <w:rFonts w:ascii="Arial" w:hAnsi="Arial"/>
      <w:b/>
      <w:sz w:val="28"/>
    </w:rPr>
  </w:style>
  <w:style w:type="paragraph" w:customStyle="1" w:styleId="Ligne">
    <w:name w:val="Ligne"/>
    <w:basedOn w:val="Normal"/>
    <w:next w:val="Titre1"/>
    <w:rsid w:val="00954789"/>
    <w:pPr>
      <w:pBdr>
        <w:top w:val="single" w:sz="6" w:space="1" w:color="auto"/>
      </w:pBdr>
      <w:spacing w:before="400" w:after="60"/>
    </w:pPr>
    <w:rPr>
      <w:rFonts w:ascii="Arial" w:hAnsi="Arial"/>
    </w:rPr>
  </w:style>
  <w:style w:type="paragraph" w:customStyle="1" w:styleId="Diplome">
    <w:name w:val="Diplome"/>
    <w:basedOn w:val="Normal"/>
    <w:rsid w:val="00954789"/>
    <w:pPr>
      <w:spacing w:before="120" w:after="120"/>
      <w:jc w:val="both"/>
    </w:pPr>
    <w:rPr>
      <w:rFonts w:ascii="Arial" w:hAnsi="Arial"/>
    </w:rPr>
  </w:style>
  <w:style w:type="paragraph" w:customStyle="1" w:styleId="mission">
    <w:name w:val="mission"/>
    <w:basedOn w:val="Normal"/>
    <w:rsid w:val="00954789"/>
    <w:pPr>
      <w:spacing w:before="60" w:after="60"/>
    </w:pPr>
    <w:rPr>
      <w:rFonts w:ascii="Arial" w:hAnsi="Arial"/>
    </w:rPr>
  </w:style>
  <w:style w:type="paragraph" w:styleId="En-tte">
    <w:name w:val="header"/>
    <w:basedOn w:val="Normal"/>
    <w:link w:val="En-tteCar"/>
    <w:uiPriority w:val="99"/>
    <w:rsid w:val="00954789"/>
    <w:pPr>
      <w:tabs>
        <w:tab w:val="center" w:pos="4536"/>
        <w:tab w:val="right" w:pos="9072"/>
      </w:tabs>
      <w:spacing w:after="60"/>
    </w:pPr>
    <w:rPr>
      <w:rFonts w:ascii="Arial" w:hAnsi="Arial"/>
    </w:r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954789"/>
    <w:rPr>
      <w:rFonts w:cs="Times New Roman"/>
    </w:rPr>
  </w:style>
  <w:style w:type="paragraph" w:customStyle="1" w:styleId="environnement">
    <w:name w:val="environnement"/>
    <w:basedOn w:val="mission"/>
    <w:rsid w:val="00954789"/>
    <w:pPr>
      <w:ind w:left="284"/>
    </w:pPr>
  </w:style>
  <w:style w:type="paragraph" w:customStyle="1" w:styleId="titremision">
    <w:name w:val="titre_mision"/>
    <w:basedOn w:val="mission"/>
    <w:rsid w:val="00954789"/>
    <w:rPr>
      <w:b/>
      <w:sz w:val="24"/>
    </w:rPr>
  </w:style>
  <w:style w:type="paragraph" w:styleId="Pieddepage">
    <w:name w:val="footer"/>
    <w:basedOn w:val="Normal"/>
    <w:link w:val="PieddepageCar"/>
    <w:uiPriority w:val="99"/>
    <w:rsid w:val="00954789"/>
    <w:pPr>
      <w:tabs>
        <w:tab w:val="center" w:pos="4536"/>
        <w:tab w:val="right" w:pos="9072"/>
      </w:tabs>
      <w:spacing w:after="60"/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954789"/>
    <w:rPr>
      <w:rFonts w:cs="Times New Roman"/>
    </w:rPr>
  </w:style>
  <w:style w:type="paragraph" w:customStyle="1" w:styleId="Particularit">
    <w:name w:val="Particularité"/>
    <w:basedOn w:val="Titre1"/>
    <w:rsid w:val="00954789"/>
    <w:pPr>
      <w:spacing w:before="360" w:after="360"/>
      <w:outlineLvl w:val="9"/>
    </w:pPr>
    <w:rPr>
      <w:caps/>
      <w:u w:val="none"/>
    </w:rPr>
  </w:style>
  <w:style w:type="paragraph" w:customStyle="1" w:styleId="Langue">
    <w:name w:val="Langue"/>
    <w:basedOn w:val="Titre1"/>
    <w:rsid w:val="00954789"/>
    <w:pPr>
      <w:spacing w:before="240"/>
      <w:outlineLvl w:val="9"/>
    </w:pPr>
  </w:style>
  <w:style w:type="character" w:styleId="Numrodepage">
    <w:name w:val="page number"/>
    <w:basedOn w:val="Policepardfaut"/>
    <w:uiPriority w:val="99"/>
    <w:rsid w:val="00954789"/>
    <w:rPr>
      <w:rFonts w:cs="Times New Roman"/>
    </w:rPr>
  </w:style>
  <w:style w:type="paragraph" w:styleId="Explorateurdedocuments">
    <w:name w:val="Document Map"/>
    <w:basedOn w:val="Normal"/>
    <w:link w:val="ExplorateurdedocumentsCar"/>
    <w:uiPriority w:val="99"/>
    <w:rsid w:val="00954789"/>
    <w:pPr>
      <w:shd w:val="clear" w:color="auto" w:fill="000080"/>
    </w:pPr>
    <w:rPr>
      <w:rFonts w:ascii="Tahoma" w:hAnsi="Tahoma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locked/>
    <w:rsid w:val="00954789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99"/>
    <w:rsid w:val="00954789"/>
    <w:rPr>
      <w:sz w:val="24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954789"/>
    <w:rPr>
      <w:rFonts w:cs="Times New Roman"/>
    </w:rPr>
  </w:style>
  <w:style w:type="paragraph" w:customStyle="1" w:styleId="Normale">
    <w:name w:val="Normale"/>
    <w:basedOn w:val="Normal"/>
    <w:rsid w:val="00954789"/>
    <w:pPr>
      <w:ind w:left="-1440"/>
    </w:pPr>
    <w:rPr>
      <w:sz w:val="22"/>
    </w:rPr>
  </w:style>
  <w:style w:type="paragraph" w:customStyle="1" w:styleId="Standard">
    <w:name w:val="Standard"/>
    <w:rsid w:val="00954789"/>
    <w:pPr>
      <w:widowControl w:val="0"/>
      <w:autoSpaceDE w:val="0"/>
      <w:autoSpaceDN w:val="0"/>
    </w:pPr>
    <w:rPr>
      <w:sz w:val="24"/>
    </w:rPr>
  </w:style>
  <w:style w:type="paragraph" w:styleId="Retraitcorpsdetexte2">
    <w:name w:val="Body Text Indent 2"/>
    <w:basedOn w:val="Normal"/>
    <w:link w:val="Retraitcorpsdetexte2Car"/>
    <w:uiPriority w:val="99"/>
    <w:rsid w:val="00954789"/>
    <w:pPr>
      <w:spacing w:after="40"/>
      <w:ind w:left="426"/>
    </w:pPr>
    <w:rPr>
      <w:sz w:val="22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locked/>
    <w:rsid w:val="00954789"/>
    <w:rPr>
      <w:rFonts w:cs="Times New Roman"/>
    </w:rPr>
  </w:style>
  <w:style w:type="paragraph" w:styleId="Retraitcorpsdetexte3">
    <w:name w:val="Body Text Indent 3"/>
    <w:basedOn w:val="Normal"/>
    <w:link w:val="Retraitcorpsdetexte3Car"/>
    <w:uiPriority w:val="99"/>
    <w:rsid w:val="00954789"/>
    <w:pPr>
      <w:spacing w:after="40"/>
      <w:ind w:left="450"/>
    </w:pPr>
    <w:rPr>
      <w:sz w:val="22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locked/>
    <w:rsid w:val="00954789"/>
    <w:rPr>
      <w:rFonts w:cs="Times New Roman"/>
      <w:sz w:val="16"/>
      <w:szCs w:val="16"/>
    </w:rPr>
  </w:style>
  <w:style w:type="paragraph" w:styleId="Corpsdetexte2">
    <w:name w:val="Body Text 2"/>
    <w:basedOn w:val="Normal"/>
    <w:link w:val="Corpsdetexte2Car"/>
    <w:uiPriority w:val="99"/>
    <w:rsid w:val="00954789"/>
    <w:rPr>
      <w:rFonts w:ascii="Tahoma" w:hAnsi="Tahoma"/>
      <w:b/>
      <w:bCs/>
      <w:u w:val="single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954789"/>
    <w:rPr>
      <w:rFonts w:cs="Times New Roman"/>
    </w:rPr>
  </w:style>
  <w:style w:type="character" w:styleId="Lienhypertexte">
    <w:name w:val="Hyperlink"/>
    <w:basedOn w:val="Policepardfaut"/>
    <w:uiPriority w:val="99"/>
    <w:rsid w:val="00E979F4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rsid w:val="00DF6B1A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rsid w:val="00B102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1029D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qFormat/>
    <w:rsid w:val="00E1056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E1056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lev">
    <w:name w:val="Strong"/>
    <w:basedOn w:val="Policepardfaut"/>
    <w:qFormat/>
    <w:rsid w:val="00E10560"/>
    <w:rPr>
      <w:b/>
      <w:bCs/>
    </w:rPr>
  </w:style>
  <w:style w:type="paragraph" w:styleId="Paragraphedeliste">
    <w:name w:val="List Paragraph"/>
    <w:basedOn w:val="Normal"/>
    <w:uiPriority w:val="34"/>
    <w:qFormat/>
    <w:rsid w:val="00CD7F89"/>
    <w:pPr>
      <w:ind w:left="720"/>
      <w:contextualSpacing/>
    </w:pPr>
  </w:style>
  <w:style w:type="table" w:styleId="Grilledutableau">
    <w:name w:val="Table Grid"/>
    <w:basedOn w:val="TableauNormal"/>
    <w:rsid w:val="00A77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58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644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riou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sf.f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ppbtp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nel-institut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cv\mod&#232;le%20cv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8E72C-0C26-4E07-9746-4C2C168B3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cv</Template>
  <TotalTime>18891</TotalTime>
  <Pages>4</Pages>
  <Words>1059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PRIOU</vt:lpstr>
    </vt:vector>
  </TitlesOfParts>
  <Company>Cosmosbay~Vectis</Company>
  <LinksUpToDate>false</LinksUpToDate>
  <CharactersWithSpaces>6875</CharactersWithSpaces>
  <SharedDoc>false</SharedDoc>
  <HLinks>
    <vt:vector size="18" baseType="variant">
      <vt:variant>
        <vt:i4>7405695</vt:i4>
      </vt:variant>
      <vt:variant>
        <vt:i4>8</vt:i4>
      </vt:variant>
      <vt:variant>
        <vt:i4>0</vt:i4>
      </vt:variant>
      <vt:variant>
        <vt:i4>5</vt:i4>
      </vt:variant>
      <vt:variant>
        <vt:lpwstr>http://www.usf.fr/</vt:lpwstr>
      </vt:variant>
      <vt:variant>
        <vt:lpwstr/>
      </vt:variant>
      <vt:variant>
        <vt:i4>1835021</vt:i4>
      </vt:variant>
      <vt:variant>
        <vt:i4>5</vt:i4>
      </vt:variant>
      <vt:variant>
        <vt:i4>0</vt:i4>
      </vt:variant>
      <vt:variant>
        <vt:i4>5</vt:i4>
      </vt:variant>
      <vt:variant>
        <vt:lpwstr>http://oppbtp.fr/</vt:lpwstr>
      </vt:variant>
      <vt:variant>
        <vt:lpwstr/>
      </vt:variant>
      <vt:variant>
        <vt:i4>1769519</vt:i4>
      </vt:variant>
      <vt:variant>
        <vt:i4>2</vt:i4>
      </vt:variant>
      <vt:variant>
        <vt:i4>0</vt:i4>
      </vt:variant>
      <vt:variant>
        <vt:i4>5</vt:i4>
      </vt:variant>
      <vt:variant>
        <vt:lpwstr>mailto:apriou@gmail.com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PRIOU</dc:title>
  <dc:subject/>
  <dc:creator>Alexandre priou</dc:creator>
  <cp:keywords/>
  <dc:description/>
  <cp:lastModifiedBy>apriou</cp:lastModifiedBy>
  <cp:revision>46</cp:revision>
  <cp:lastPrinted>2015-07-20T15:19:00Z</cp:lastPrinted>
  <dcterms:created xsi:type="dcterms:W3CDTF">2014-11-24T18:20:00Z</dcterms:created>
  <dcterms:modified xsi:type="dcterms:W3CDTF">2018-10-08T08:53:00Z</dcterms:modified>
</cp:coreProperties>
</file>